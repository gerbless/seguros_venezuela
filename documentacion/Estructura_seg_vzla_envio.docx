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08" w:rsidRPr="003F61F7" w:rsidRDefault="00CA1D06" w:rsidP="00782308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left" w:pos="720"/>
        </w:tabs>
        <w:suppressAutoHyphens/>
        <w:spacing w:before="240" w:after="80"/>
        <w:jc w:val="left"/>
        <w:rPr>
          <w:rFonts w:cs="Tahoma"/>
          <w:szCs w:val="20"/>
        </w:rPr>
      </w:pPr>
      <w:r>
        <w:rPr>
          <w:rFonts w:cs="Tahoma"/>
          <w:szCs w:val="20"/>
        </w:rPr>
        <w:t>|</w:t>
      </w:r>
      <w:r w:rsidR="00782308">
        <w:rPr>
          <w:rFonts w:cs="Tahoma"/>
          <w:szCs w:val="20"/>
        </w:rPr>
        <w:t>Estru</w:t>
      </w:r>
      <w:r w:rsidR="00782308" w:rsidRPr="003F61F7">
        <w:rPr>
          <w:rFonts w:cs="Tahoma"/>
          <w:szCs w:val="20"/>
        </w:rPr>
        <w:t>ctura de</w:t>
      </w:r>
      <w:r w:rsidR="00EA509A" w:rsidRPr="003F61F7">
        <w:rPr>
          <w:rFonts w:cs="Tahoma"/>
          <w:szCs w:val="20"/>
        </w:rPr>
        <w:t>l  Archivo</w:t>
      </w:r>
      <w:r w:rsidR="00782308" w:rsidRPr="003F61F7">
        <w:rPr>
          <w:rFonts w:cs="Tahoma"/>
          <w:szCs w:val="20"/>
        </w:rPr>
        <w:t xml:space="preserve"> de Transmisión</w:t>
      </w:r>
      <w:r w:rsidR="003F61F7">
        <w:rPr>
          <w:rFonts w:cs="Tahoma"/>
          <w:szCs w:val="20"/>
        </w:rPr>
        <w:t xml:space="preserve"> (</w:t>
      </w:r>
      <w:proofErr w:type="spellStart"/>
      <w:r w:rsidR="003F61F7">
        <w:rPr>
          <w:rFonts w:cs="Tahoma"/>
          <w:szCs w:val="20"/>
        </w:rPr>
        <w:t>request</w:t>
      </w:r>
      <w:proofErr w:type="spellEnd"/>
      <w:r w:rsidR="003F61F7">
        <w:rPr>
          <w:rFonts w:cs="Tahoma"/>
          <w:szCs w:val="20"/>
        </w:rPr>
        <w:t>)</w:t>
      </w:r>
    </w:p>
    <w:p w:rsidR="00782308" w:rsidRPr="003F61F7" w:rsidRDefault="00782308" w:rsidP="00782308">
      <w:pPr>
        <w:spacing w:line="276" w:lineRule="auto"/>
        <w:rPr>
          <w:rFonts w:cs="Tahoma"/>
          <w:b/>
          <w:szCs w:val="20"/>
          <w:lang w:val="es-ES"/>
        </w:rPr>
      </w:pPr>
    </w:p>
    <w:p w:rsidR="00782308" w:rsidRPr="00CA1D06" w:rsidRDefault="00EA509A" w:rsidP="003F61F7">
      <w:pPr>
        <w:rPr>
          <w:rFonts w:ascii="Calibri" w:hAnsi="Calibri"/>
          <w:sz w:val="22"/>
          <w:szCs w:val="22"/>
          <w:lang w:eastAsia="en-US"/>
        </w:rPr>
      </w:pPr>
      <w:r w:rsidRPr="00CA1D06">
        <w:rPr>
          <w:rFonts w:ascii="Calibri" w:hAnsi="Calibri"/>
          <w:sz w:val="22"/>
          <w:szCs w:val="22"/>
          <w:lang w:eastAsia="en-US"/>
        </w:rPr>
        <w:t xml:space="preserve">Archivo </w:t>
      </w:r>
      <w:proofErr w:type="spellStart"/>
      <w:r w:rsidRPr="00CA1D06">
        <w:rPr>
          <w:rFonts w:ascii="Calibri" w:hAnsi="Calibri"/>
          <w:sz w:val="22"/>
          <w:szCs w:val="22"/>
          <w:lang w:eastAsia="en-US"/>
        </w:rPr>
        <w:t>request</w:t>
      </w:r>
      <w:proofErr w:type="spellEnd"/>
      <w:r w:rsidR="00782308" w:rsidRPr="00CA1D06">
        <w:rPr>
          <w:rFonts w:ascii="Calibri" w:hAnsi="Calibri"/>
          <w:sz w:val="22"/>
          <w:szCs w:val="22"/>
          <w:lang w:eastAsia="en-US"/>
        </w:rPr>
        <w:t>:</w:t>
      </w:r>
    </w:p>
    <w:p w:rsidR="003F61F7" w:rsidRDefault="003F61F7" w:rsidP="00EA509A">
      <w:pPr>
        <w:spacing w:line="276" w:lineRule="auto"/>
        <w:ind w:firstLine="360"/>
        <w:rPr>
          <w:rFonts w:cs="Tahoma"/>
          <w:szCs w:val="20"/>
        </w:rPr>
      </w:pPr>
    </w:p>
    <w:p w:rsidR="00782308" w:rsidRDefault="00782308" w:rsidP="00EA509A">
      <w:pPr>
        <w:spacing w:line="276" w:lineRule="auto"/>
        <w:ind w:firstLine="360"/>
        <w:rPr>
          <w:rFonts w:cs="Tahoma"/>
          <w:szCs w:val="20"/>
        </w:rPr>
      </w:pPr>
      <w:r w:rsidRPr="003F61F7">
        <w:rPr>
          <w:rFonts w:cs="Tahoma"/>
          <w:szCs w:val="20"/>
        </w:rPr>
        <w:t xml:space="preserve">El intercambio de archivos </w:t>
      </w:r>
      <w:proofErr w:type="spellStart"/>
      <w:r w:rsidRPr="003F61F7">
        <w:rPr>
          <w:rFonts w:ascii="Calibri" w:hAnsi="Calibri"/>
          <w:sz w:val="22"/>
          <w:szCs w:val="22"/>
          <w:lang w:eastAsia="en-US"/>
        </w:rPr>
        <w:t>request</w:t>
      </w:r>
      <w:proofErr w:type="spellEnd"/>
      <w:r w:rsidRPr="003F61F7">
        <w:rPr>
          <w:rFonts w:cs="Tahoma"/>
          <w:szCs w:val="20"/>
        </w:rPr>
        <w:t xml:space="preserve">, será empleado para </w:t>
      </w:r>
      <w:r w:rsidR="003F61F7">
        <w:rPr>
          <w:rFonts w:cs="Tahoma"/>
          <w:szCs w:val="20"/>
        </w:rPr>
        <w:t xml:space="preserve">enviar la información a Seguros Venezuela sobre las </w:t>
      </w:r>
      <w:proofErr w:type="spellStart"/>
      <w:r w:rsidR="003F61F7">
        <w:rPr>
          <w:rFonts w:cs="Tahoma"/>
          <w:szCs w:val="20"/>
        </w:rPr>
        <w:t>polizas</w:t>
      </w:r>
      <w:proofErr w:type="spellEnd"/>
      <w:r w:rsidR="003F61F7">
        <w:rPr>
          <w:rFonts w:cs="Tahoma"/>
          <w:szCs w:val="20"/>
        </w:rPr>
        <w:t xml:space="preserve"> vendidas. </w:t>
      </w:r>
    </w:p>
    <w:p w:rsidR="003F61F7" w:rsidRPr="003F61F7" w:rsidRDefault="003F61F7" w:rsidP="00EA509A">
      <w:pPr>
        <w:spacing w:line="276" w:lineRule="auto"/>
        <w:ind w:firstLine="360"/>
        <w:rPr>
          <w:rFonts w:cs="Tahoma"/>
          <w:szCs w:val="20"/>
        </w:rPr>
      </w:pPr>
    </w:p>
    <w:p w:rsidR="00EA509A" w:rsidRPr="003F61F7" w:rsidRDefault="00782308" w:rsidP="00EA509A">
      <w:pPr>
        <w:pStyle w:val="Ttulo4"/>
        <w:numPr>
          <w:ilvl w:val="3"/>
          <w:numId w:val="2"/>
        </w:numPr>
        <w:tabs>
          <w:tab w:val="num" w:pos="864"/>
        </w:tabs>
        <w:suppressAutoHyphens/>
        <w:spacing w:before="240" w:after="80"/>
        <w:ind w:left="864" w:hanging="864"/>
        <w:jc w:val="left"/>
        <w:rPr>
          <w:rFonts w:cs="Tahoma"/>
          <w:color w:val="auto"/>
          <w:szCs w:val="20"/>
        </w:rPr>
      </w:pPr>
      <w:bookmarkStart w:id="0" w:name="_Toc397504406"/>
      <w:r w:rsidRPr="003F61F7">
        <w:rPr>
          <w:rFonts w:cs="Tahoma"/>
          <w:color w:val="auto"/>
          <w:szCs w:val="20"/>
        </w:rPr>
        <w:t>2.1.1. Nomenclatura de los archivos</w:t>
      </w:r>
      <w:bookmarkEnd w:id="0"/>
    </w:p>
    <w:p w:rsidR="00782308" w:rsidRPr="003F61F7" w:rsidRDefault="00782308" w:rsidP="00782308">
      <w:pPr>
        <w:spacing w:line="276" w:lineRule="auto"/>
        <w:rPr>
          <w:rFonts w:cs="Tahoma"/>
          <w:b/>
          <w:szCs w:val="20"/>
        </w:rPr>
      </w:pPr>
    </w:p>
    <w:p w:rsidR="00EA509A" w:rsidRPr="003F61F7" w:rsidRDefault="00EA509A" w:rsidP="00782308">
      <w:pPr>
        <w:spacing w:line="276" w:lineRule="auto"/>
        <w:rPr>
          <w:rFonts w:cs="Tahoma"/>
          <w:b/>
          <w:szCs w:val="20"/>
        </w:rPr>
      </w:pPr>
      <w:r w:rsidRPr="003F61F7">
        <w:rPr>
          <w:rFonts w:cs="Tahoma"/>
          <w:b/>
          <w:szCs w:val="20"/>
        </w:rPr>
        <w:t>El formato de nombre del archivo será:</w:t>
      </w:r>
    </w:p>
    <w:p w:rsidR="00EA509A" w:rsidRPr="003F61F7" w:rsidRDefault="00EA509A" w:rsidP="00EA509A">
      <w:pPr>
        <w:pStyle w:val="NormalWeb"/>
      </w:pPr>
      <w:bookmarkStart w:id="1" w:name="_Toc397504410"/>
      <w:r w:rsidRPr="003F61F7">
        <w:rPr>
          <w:rFonts w:ascii="Calibri" w:hAnsi="Calibri"/>
          <w:sz w:val="22"/>
          <w:szCs w:val="22"/>
        </w:rPr>
        <w:t xml:space="preserve"> [EMPRESA]_[</w:t>
      </w:r>
      <w:bookmarkStart w:id="2" w:name="_GoBack"/>
      <w:r w:rsidRPr="00FA1779">
        <w:rPr>
          <w:rFonts w:ascii="Calibri" w:hAnsi="Calibri"/>
          <w:b/>
          <w:sz w:val="22"/>
          <w:szCs w:val="22"/>
        </w:rPr>
        <w:t>SPONSOR</w:t>
      </w:r>
      <w:bookmarkEnd w:id="2"/>
      <w:r w:rsidRPr="003F61F7">
        <w:rPr>
          <w:rFonts w:ascii="Calibri" w:hAnsi="Calibri"/>
          <w:sz w:val="22"/>
          <w:szCs w:val="22"/>
        </w:rPr>
        <w:t>]_[FECHA RECIBIDO EN CALL CENTER]_[CAMPAÑA]_[FECHA ENVIO DESDE CALL CENTER]_</w:t>
      </w:r>
      <w:r w:rsidR="00D61D85">
        <w:rPr>
          <w:rFonts w:ascii="Calibri" w:hAnsi="Calibri"/>
          <w:sz w:val="22"/>
          <w:szCs w:val="22"/>
        </w:rPr>
        <w:t>[LOTE]_</w:t>
      </w:r>
      <w:r w:rsidRPr="003F61F7">
        <w:rPr>
          <w:rFonts w:ascii="Calibri" w:hAnsi="Calibri"/>
          <w:sz w:val="22"/>
          <w:szCs w:val="22"/>
        </w:rPr>
        <w:t>EMIS.xml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> </w:t>
      </w:r>
      <w:r w:rsidRPr="003F61F7">
        <w:rPr>
          <w:rFonts w:ascii="Calibri" w:hAnsi="Calibri"/>
          <w:b/>
          <w:bCs/>
          <w:sz w:val="22"/>
          <w:szCs w:val="22"/>
        </w:rPr>
        <w:t>Ejemplo: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>ASEG_BFC_04022015_cancer_19022015_1_EMIS.xml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>Donde: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 xml:space="preserve">ASEG: Constante que indica la organización que emite la póliza. Es decir las primeras cuatro letras del nombre del </w:t>
      </w:r>
      <w:proofErr w:type="spellStart"/>
      <w:r w:rsidRPr="003F61F7">
        <w:rPr>
          <w:rFonts w:ascii="Calibri" w:hAnsi="Calibri"/>
          <w:sz w:val="22"/>
          <w:szCs w:val="22"/>
        </w:rPr>
        <w:t>call</w:t>
      </w:r>
      <w:proofErr w:type="spellEnd"/>
      <w:r w:rsidRPr="003F61F7">
        <w:rPr>
          <w:rFonts w:ascii="Calibri" w:hAnsi="Calibri"/>
          <w:sz w:val="22"/>
          <w:szCs w:val="22"/>
        </w:rPr>
        <w:t xml:space="preserve"> center. </w:t>
      </w:r>
      <w:r w:rsidR="00C265C7">
        <w:rPr>
          <w:rFonts w:ascii="Calibri" w:hAnsi="Calibri"/>
          <w:sz w:val="22"/>
          <w:szCs w:val="22"/>
        </w:rPr>
        <w:t xml:space="preserve"> </w:t>
      </w:r>
      <w:r w:rsidR="00C265C7" w:rsidRPr="00C265C7">
        <w:rPr>
          <w:rFonts w:ascii="Calibri" w:hAnsi="Calibri"/>
          <w:b/>
          <w:color w:val="4F6228" w:themeColor="accent3" w:themeShade="80"/>
          <w:sz w:val="22"/>
          <w:szCs w:val="22"/>
          <w:highlight w:val="yellow"/>
        </w:rPr>
        <w:t>PARA NUESTRO CASO SERÁ IMAN</w:t>
      </w:r>
      <w:r w:rsidR="005D1700">
        <w:rPr>
          <w:rFonts w:ascii="Calibri" w:hAnsi="Calibri"/>
          <w:b/>
          <w:color w:val="4F6228" w:themeColor="accent3" w:themeShade="80"/>
          <w:sz w:val="22"/>
          <w:szCs w:val="22"/>
        </w:rPr>
        <w:t xml:space="preserve">  </w:t>
      </w:r>
      <w:r w:rsidR="005D1700" w:rsidRPr="005D1700">
        <w:rPr>
          <w:rFonts w:ascii="Calibri" w:hAnsi="Calibri"/>
          <w:b/>
          <w:color w:val="4F6228" w:themeColor="accent3" w:themeShade="80"/>
          <w:sz w:val="22"/>
          <w:szCs w:val="22"/>
          <w:highlight w:val="magenta"/>
        </w:rPr>
        <w:t>ok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>BFC: Corresponde al Sponsor. Quién proveyó el archivo originalmente (información suministrada por Seguros Venezuela)</w:t>
      </w:r>
    </w:p>
    <w:p w:rsidR="00EA509A" w:rsidRPr="003F61F7" w:rsidRDefault="00EA509A" w:rsidP="00EA509A">
      <w:pPr>
        <w:pStyle w:val="NormalWeb"/>
        <w:rPr>
          <w:rFonts w:ascii="Calibri" w:hAnsi="Calibri"/>
          <w:sz w:val="22"/>
          <w:szCs w:val="22"/>
        </w:rPr>
      </w:pPr>
      <w:r w:rsidRPr="003F61F7">
        <w:rPr>
          <w:rFonts w:ascii="Calibri" w:hAnsi="Calibri"/>
          <w:sz w:val="22"/>
          <w:szCs w:val="22"/>
        </w:rPr>
        <w:t>04022015 (</w:t>
      </w:r>
      <w:proofErr w:type="spellStart"/>
      <w:r w:rsidRPr="003F61F7">
        <w:rPr>
          <w:rFonts w:ascii="Calibri" w:hAnsi="Calibri"/>
          <w:sz w:val="22"/>
          <w:szCs w:val="22"/>
        </w:rPr>
        <w:t>ddmmyyyy</w:t>
      </w:r>
      <w:proofErr w:type="spellEnd"/>
      <w:r w:rsidRPr="003F61F7">
        <w:rPr>
          <w:rFonts w:ascii="Calibri" w:hAnsi="Calibri"/>
          <w:sz w:val="22"/>
          <w:szCs w:val="22"/>
        </w:rPr>
        <w:t xml:space="preserve">)  Fecha de recepción de información en </w:t>
      </w:r>
      <w:proofErr w:type="spellStart"/>
      <w:r w:rsidRPr="003F61F7">
        <w:rPr>
          <w:rFonts w:ascii="Calibri" w:hAnsi="Calibri"/>
          <w:sz w:val="22"/>
          <w:szCs w:val="22"/>
        </w:rPr>
        <w:t>callcenter</w:t>
      </w:r>
      <w:proofErr w:type="spellEnd"/>
      <w:r w:rsidR="00BF59AB">
        <w:rPr>
          <w:rFonts w:ascii="Calibri" w:hAnsi="Calibri"/>
          <w:sz w:val="22"/>
          <w:szCs w:val="22"/>
        </w:rPr>
        <w:t>.</w:t>
      </w:r>
      <w:r w:rsidR="00C265C7">
        <w:rPr>
          <w:rFonts w:ascii="Calibri" w:hAnsi="Calibri"/>
          <w:sz w:val="22"/>
          <w:szCs w:val="22"/>
        </w:rPr>
        <w:t xml:space="preserve"> </w:t>
      </w:r>
      <w:r w:rsidR="00C265C7" w:rsidRPr="00C265C7">
        <w:rPr>
          <w:rFonts w:ascii="Calibri" w:hAnsi="Calibri"/>
          <w:b/>
          <w:color w:val="4F6228" w:themeColor="accent3" w:themeShade="80"/>
          <w:sz w:val="22"/>
          <w:szCs w:val="22"/>
          <w:highlight w:val="yellow"/>
        </w:rPr>
        <w:t>ES DECIR FECHA EN LA QUE RECIBIMOS LA APROBACIÓN DE LA BASE DE DATOS</w:t>
      </w:r>
      <w:r w:rsidR="005D1700">
        <w:rPr>
          <w:rFonts w:ascii="Calibri" w:hAnsi="Calibri"/>
          <w:b/>
          <w:color w:val="4F6228" w:themeColor="accent3" w:themeShade="80"/>
          <w:sz w:val="22"/>
          <w:szCs w:val="22"/>
        </w:rPr>
        <w:t xml:space="preserve">  </w:t>
      </w:r>
      <w:r w:rsidR="005D1700" w:rsidRPr="005D1700">
        <w:rPr>
          <w:rFonts w:ascii="Calibri" w:hAnsi="Calibri"/>
          <w:b/>
          <w:color w:val="4F6228" w:themeColor="accent3" w:themeShade="80"/>
          <w:sz w:val="22"/>
          <w:szCs w:val="22"/>
          <w:highlight w:val="magenta"/>
        </w:rPr>
        <w:t>desde la recepción de los 30000 registros.</w:t>
      </w:r>
    </w:p>
    <w:p w:rsidR="00EA509A" w:rsidRPr="003F61F7" w:rsidRDefault="00BF59AB" w:rsidP="00EA509A">
      <w:pPr>
        <w:pStyle w:val="NormalWeb"/>
      </w:pPr>
      <w:proofErr w:type="gramStart"/>
      <w:r>
        <w:rPr>
          <w:rFonts w:ascii="Calibri" w:hAnsi="Calibri"/>
          <w:sz w:val="22"/>
          <w:szCs w:val="22"/>
        </w:rPr>
        <w:t>cá</w:t>
      </w:r>
      <w:r w:rsidRPr="003F61F7">
        <w:rPr>
          <w:rFonts w:ascii="Calibri" w:hAnsi="Calibri"/>
          <w:sz w:val="22"/>
          <w:szCs w:val="22"/>
        </w:rPr>
        <w:t>ncer</w:t>
      </w:r>
      <w:proofErr w:type="gramEnd"/>
      <w:r w:rsidR="00EA509A" w:rsidRPr="003F61F7">
        <w:rPr>
          <w:rFonts w:ascii="Calibri" w:hAnsi="Calibri"/>
          <w:sz w:val="22"/>
          <w:szCs w:val="22"/>
        </w:rPr>
        <w:t>: campaña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>19022015 (</w:t>
      </w:r>
      <w:proofErr w:type="spellStart"/>
      <w:r w:rsidRPr="003F61F7">
        <w:rPr>
          <w:rFonts w:ascii="Calibri" w:hAnsi="Calibri"/>
          <w:sz w:val="22"/>
          <w:szCs w:val="22"/>
        </w:rPr>
        <w:t>ddmmyyyy</w:t>
      </w:r>
      <w:proofErr w:type="spellEnd"/>
      <w:r w:rsidRPr="003F61F7">
        <w:rPr>
          <w:rFonts w:ascii="Calibri" w:hAnsi="Calibri"/>
          <w:sz w:val="22"/>
          <w:szCs w:val="22"/>
        </w:rPr>
        <w:t xml:space="preserve">) Fecha de envío de información desde </w:t>
      </w:r>
      <w:proofErr w:type="spellStart"/>
      <w:r w:rsidRPr="003F61F7">
        <w:rPr>
          <w:rFonts w:ascii="Calibri" w:hAnsi="Calibri"/>
          <w:sz w:val="22"/>
          <w:szCs w:val="22"/>
        </w:rPr>
        <w:t>callcenter</w:t>
      </w:r>
      <w:proofErr w:type="spellEnd"/>
      <w:r w:rsidR="00BF59AB">
        <w:rPr>
          <w:rFonts w:ascii="Calibri" w:hAnsi="Calibri"/>
          <w:sz w:val="22"/>
          <w:szCs w:val="22"/>
        </w:rPr>
        <w:t>.</w:t>
      </w:r>
    </w:p>
    <w:p w:rsidR="00EA509A" w:rsidRPr="003F61F7" w:rsidRDefault="00EA509A" w:rsidP="00EA509A">
      <w:pPr>
        <w:pStyle w:val="NormalWeb"/>
      </w:pPr>
      <w:r w:rsidRPr="003F61F7">
        <w:rPr>
          <w:rFonts w:ascii="Calibri" w:hAnsi="Calibri"/>
          <w:sz w:val="22"/>
          <w:szCs w:val="22"/>
        </w:rPr>
        <w:t xml:space="preserve">1: Corresponde al lote. Cada archivo enviado a seguros Venezuela debe tener un correlativo ascendente sin importar a que campaña este sujeto. Esto es, por cada nuevo archivo enviado se coloca el número siguiente disponible. </w:t>
      </w:r>
    </w:p>
    <w:p w:rsidR="00EA509A" w:rsidRDefault="00EA509A" w:rsidP="00EA509A">
      <w:pPr>
        <w:pStyle w:val="NormalWeb"/>
        <w:rPr>
          <w:rFonts w:ascii="Calibri" w:hAnsi="Calibri"/>
          <w:sz w:val="22"/>
          <w:szCs w:val="22"/>
        </w:rPr>
      </w:pPr>
      <w:r w:rsidRPr="003F61F7">
        <w:rPr>
          <w:rFonts w:ascii="Calibri" w:hAnsi="Calibri"/>
          <w:sz w:val="22"/>
          <w:szCs w:val="22"/>
        </w:rPr>
        <w:t xml:space="preserve">EMIS.xml: VALOR CONSTANTE. </w:t>
      </w:r>
    </w:p>
    <w:p w:rsidR="00C112DE" w:rsidRPr="00C112DE" w:rsidRDefault="00C112DE" w:rsidP="00C112DE">
      <w:pPr>
        <w:pStyle w:val="NormalWeb"/>
      </w:pPr>
      <w:r w:rsidRPr="00C112DE">
        <w:rPr>
          <w:rFonts w:ascii="Calibri" w:hAnsi="Calibri"/>
          <w:sz w:val="22"/>
          <w:szCs w:val="22"/>
        </w:rPr>
        <w:t>El md5 debe tener el mismo nombre que el archivo XML pero con extensión md5. Ejemplo: CONT_BFC_04022015_cancer_19022015_1_EMIS.md5</w:t>
      </w:r>
    </w:p>
    <w:p w:rsidR="00C112DE" w:rsidRPr="003F61F7" w:rsidRDefault="00C112DE" w:rsidP="00EA509A">
      <w:pPr>
        <w:pStyle w:val="NormalWeb"/>
      </w:pPr>
    </w:p>
    <w:p w:rsidR="00782308" w:rsidRPr="003F61F7" w:rsidRDefault="00782308" w:rsidP="00782308">
      <w:pPr>
        <w:pStyle w:val="Ttulo4"/>
        <w:numPr>
          <w:ilvl w:val="0"/>
          <w:numId w:val="0"/>
        </w:numPr>
        <w:tabs>
          <w:tab w:val="left" w:pos="708"/>
        </w:tabs>
        <w:rPr>
          <w:rFonts w:cs="Tahoma"/>
          <w:color w:val="auto"/>
          <w:szCs w:val="20"/>
        </w:rPr>
      </w:pPr>
      <w:r w:rsidRPr="003F61F7">
        <w:rPr>
          <w:rFonts w:cs="Tahoma"/>
          <w:color w:val="auto"/>
          <w:szCs w:val="20"/>
        </w:rPr>
        <w:lastRenderedPageBreak/>
        <w:t xml:space="preserve">2 Estructura del contenido del archivo </w:t>
      </w:r>
      <w:proofErr w:type="spellStart"/>
      <w:r w:rsidRPr="003F61F7">
        <w:rPr>
          <w:rFonts w:ascii="Calibri" w:hAnsi="Calibri"/>
          <w:color w:val="auto"/>
          <w:sz w:val="22"/>
          <w:szCs w:val="22"/>
          <w:lang w:val="es-VE" w:eastAsia="en-US"/>
        </w:rPr>
        <w:t>request</w:t>
      </w:r>
      <w:proofErr w:type="spellEnd"/>
      <w:r w:rsidRPr="003F61F7">
        <w:rPr>
          <w:rFonts w:cs="Tahoma"/>
          <w:color w:val="auto"/>
          <w:szCs w:val="20"/>
        </w:rPr>
        <w:t>:</w:t>
      </w:r>
      <w:bookmarkEnd w:id="1"/>
    </w:p>
    <w:p w:rsidR="00782308" w:rsidRPr="00782308" w:rsidRDefault="00782308" w:rsidP="00782308">
      <w:pPr>
        <w:spacing w:line="276" w:lineRule="auto"/>
        <w:rPr>
          <w:rFonts w:cs="Tahoma"/>
          <w:szCs w:val="20"/>
          <w:lang w:val="es-ES"/>
        </w:rPr>
      </w:pP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 xml:space="preserve">El archivo está estructurado bajo el formato XML. A continuación, se presentan las etiquetas del archivo y se resaltan en color amarillo los valores, que serán descritos posteriormente. 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proofErr w:type="gramStart"/>
      <w:r>
        <w:rPr>
          <w:rFonts w:cs="Tahoma"/>
          <w:szCs w:val="20"/>
          <w:lang w:val="en-US"/>
        </w:rPr>
        <w:t>&lt;?xml</w:t>
      </w:r>
      <w:proofErr w:type="gramEnd"/>
      <w:r>
        <w:rPr>
          <w:rFonts w:cs="Tahoma"/>
          <w:szCs w:val="20"/>
          <w:lang w:val="en-US"/>
        </w:rPr>
        <w:t xml:space="preserve"> version="1.0"?&gt;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insurance_transactions</w:t>
      </w:r>
      <w:proofErr w:type="spellEnd"/>
      <w:r>
        <w:rPr>
          <w:rFonts w:cs="Tahoma"/>
          <w:szCs w:val="20"/>
          <w:lang w:val="en-US"/>
        </w:rPr>
        <w:t xml:space="preserve"> </w:t>
      </w:r>
      <w:proofErr w:type="spellStart"/>
      <w:r>
        <w:rPr>
          <w:rFonts w:cs="Tahoma"/>
          <w:szCs w:val="20"/>
          <w:lang w:val="en-US"/>
        </w:rPr>
        <w:t>xmlns:xsi</w:t>
      </w:r>
      <w:proofErr w:type="spellEnd"/>
      <w:r>
        <w:rPr>
          <w:rFonts w:cs="Tahoma"/>
          <w:szCs w:val="20"/>
          <w:lang w:val="en-US"/>
        </w:rPr>
        <w:t xml:space="preserve">="http://www.w3.org/2001/XMLSchema-instance" 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proofErr w:type="spellStart"/>
      <w:r>
        <w:rPr>
          <w:rFonts w:cs="Tahoma"/>
          <w:szCs w:val="20"/>
          <w:lang w:val="en-US"/>
        </w:rPr>
        <w:t>xsi</w:t>
      </w:r>
      <w:proofErr w:type="gramStart"/>
      <w:r>
        <w:rPr>
          <w:rFonts w:cs="Tahoma"/>
          <w:szCs w:val="20"/>
          <w:lang w:val="en-US"/>
        </w:rPr>
        <w:t>:noNamespaceSchemaLocation</w:t>
      </w:r>
      <w:proofErr w:type="spellEnd"/>
      <w:proofErr w:type="gramEnd"/>
      <w:r>
        <w:rPr>
          <w:rFonts w:cs="Tahoma"/>
          <w:szCs w:val="20"/>
          <w:lang w:val="en-US"/>
        </w:rPr>
        <w:t>="</w:t>
      </w:r>
      <w:r w:rsidRPr="00D2453C">
        <w:rPr>
          <w:rFonts w:ascii="Calibri" w:hAnsi="Calibri"/>
          <w:color w:val="1F497D"/>
          <w:sz w:val="22"/>
          <w:szCs w:val="22"/>
          <w:lang w:val="en-US" w:eastAsia="en-US"/>
        </w:rPr>
        <w:t xml:space="preserve"> RequestXSD</w:t>
      </w:r>
      <w:r>
        <w:rPr>
          <w:rFonts w:cs="Tahoma"/>
          <w:szCs w:val="20"/>
          <w:lang w:val="en-US"/>
        </w:rPr>
        <w:t>.xsd"&gt;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gramStart"/>
      <w:r>
        <w:rPr>
          <w:rFonts w:cs="Tahoma"/>
          <w:szCs w:val="20"/>
          <w:lang w:val="en-US"/>
        </w:rPr>
        <w:t>banks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Pr="00C265C7" w:rsidRDefault="00782308" w:rsidP="00782308">
      <w:pPr>
        <w:spacing w:line="276" w:lineRule="auto"/>
        <w:rPr>
          <w:rFonts w:cs="Tahoma"/>
          <w:color w:val="76923C" w:themeColor="accent3" w:themeShade="BF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&lt;bank code="</w:t>
      </w:r>
      <w:r>
        <w:rPr>
          <w:rFonts w:cs="Tahoma"/>
          <w:szCs w:val="20"/>
          <w:shd w:val="clear" w:color="auto" w:fill="FFFF00"/>
          <w:lang w:val="en-US"/>
        </w:rPr>
        <w:t>1-1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&lt;</w:t>
      </w:r>
      <w:proofErr w:type="spellStart"/>
      <w:r>
        <w:rPr>
          <w:rFonts w:cs="Tahoma"/>
          <w:szCs w:val="20"/>
          <w:lang w:val="en-US"/>
        </w:rPr>
        <w:t>bank_name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bank_name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&lt;</w:t>
      </w:r>
      <w:proofErr w:type="gramStart"/>
      <w:r>
        <w:rPr>
          <w:rFonts w:cs="Tahoma"/>
          <w:szCs w:val="20"/>
          <w:lang w:val="en-US"/>
        </w:rPr>
        <w:t>agencies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&lt;agency code="</w:t>
      </w:r>
      <w:r>
        <w:rPr>
          <w:rFonts w:cs="Tahoma"/>
          <w:szCs w:val="20"/>
          <w:shd w:val="clear" w:color="auto" w:fill="FFFF00"/>
          <w:lang w:val="en-US"/>
        </w:rPr>
        <w:t>1-3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&lt;</w:t>
      </w:r>
      <w:proofErr w:type="spellStart"/>
      <w:r>
        <w:rPr>
          <w:rFonts w:cs="Tahoma"/>
          <w:szCs w:val="20"/>
          <w:lang w:val="en-US"/>
        </w:rPr>
        <w:t>agency_name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agency_name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&lt;</w:t>
      </w:r>
      <w:proofErr w:type="gramStart"/>
      <w:r>
        <w:rPr>
          <w:rFonts w:cs="Tahoma"/>
          <w:szCs w:val="20"/>
          <w:lang w:val="en-US"/>
        </w:rPr>
        <w:t>transactions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&lt;transaction id="</w:t>
      </w:r>
      <w:r>
        <w:rPr>
          <w:rFonts w:cs="Tahoma"/>
          <w:szCs w:val="20"/>
          <w:shd w:val="clear" w:color="auto" w:fill="FFFF00"/>
          <w:lang w:val="en-US"/>
        </w:rPr>
        <w:t>1-5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&lt;</w:t>
      </w:r>
      <w:proofErr w:type="spellStart"/>
      <w:r>
        <w:rPr>
          <w:rFonts w:cs="Tahoma"/>
          <w:szCs w:val="20"/>
          <w:lang w:val="en-US"/>
        </w:rPr>
        <w:t>type_code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1-6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type_code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&lt;policy id="</w:t>
      </w:r>
      <w:r>
        <w:rPr>
          <w:rFonts w:cs="Tahoma"/>
          <w:szCs w:val="20"/>
          <w:shd w:val="clear" w:color="auto" w:fill="FFFF00"/>
          <w:lang w:val="en-US"/>
        </w:rPr>
        <w:t>1-7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  &lt;</w:t>
      </w:r>
      <w:proofErr w:type="spellStart"/>
      <w:r>
        <w:rPr>
          <w:rFonts w:cs="Tahoma"/>
          <w:szCs w:val="20"/>
          <w:lang w:val="en-US"/>
        </w:rPr>
        <w:t>call_id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highlight w:val="yellow"/>
          <w:lang w:val="en-US"/>
        </w:rPr>
        <w:t>1-7-1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call_id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gramStart"/>
      <w:r>
        <w:rPr>
          <w:rFonts w:cs="Tahoma"/>
          <w:szCs w:val="20"/>
          <w:lang w:val="en-US"/>
        </w:rPr>
        <w:t>number&gt;</w:t>
      </w:r>
      <w:proofErr w:type="gramEnd"/>
      <w:r>
        <w:rPr>
          <w:rFonts w:cs="Tahoma"/>
          <w:szCs w:val="20"/>
          <w:shd w:val="clear" w:color="auto" w:fill="FFFF00"/>
          <w:lang w:val="en-US"/>
        </w:rPr>
        <w:t>1-8</w:t>
      </w:r>
      <w:r>
        <w:rPr>
          <w:rFonts w:cs="Tahoma"/>
          <w:szCs w:val="20"/>
          <w:lang w:val="en-US"/>
        </w:rPr>
        <w:t>&lt;/number&gt;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certificate_number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1-9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certificate_number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product_code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1-10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product_code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plan_code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plan_code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channel_code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channel_code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insurance_agency_code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insurance_agency_code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insurance_agency_name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1-15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insurance_agency_name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bank_user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1-16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bank_user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AON_user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1-17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AON_user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currency_type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1-18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currency_type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frequency_code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1-19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frequency_code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policy_holder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00"/>
          <w:lang w:val="en-US"/>
        </w:rPr>
      </w:pPr>
      <w:r>
        <w:rPr>
          <w:rFonts w:cs="Tahoma"/>
          <w:szCs w:val="20"/>
          <w:lang w:val="en-US"/>
        </w:rPr>
        <w:t xml:space="preserve">                   </w:t>
      </w:r>
      <w:r>
        <w:rPr>
          <w:rFonts w:cs="Tahoma"/>
          <w:szCs w:val="20"/>
          <w:shd w:val="clear" w:color="auto" w:fill="00FF00"/>
          <w:lang w:val="en-US"/>
        </w:rPr>
        <w:t>1-A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&lt;/</w:t>
      </w:r>
      <w:proofErr w:type="spellStart"/>
      <w:r>
        <w:rPr>
          <w:rFonts w:cs="Tahoma"/>
          <w:szCs w:val="20"/>
          <w:lang w:val="en-US"/>
        </w:rPr>
        <w:t>policy_holder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policy_taker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00"/>
          <w:lang w:val="en-US"/>
        </w:rPr>
      </w:pPr>
      <w:r>
        <w:rPr>
          <w:rFonts w:cs="Tahoma"/>
          <w:szCs w:val="20"/>
          <w:lang w:val="en-US"/>
        </w:rPr>
        <w:t xml:space="preserve">                   </w:t>
      </w:r>
      <w:r>
        <w:rPr>
          <w:rFonts w:cs="Tahoma"/>
          <w:szCs w:val="20"/>
          <w:shd w:val="clear" w:color="auto" w:fill="00FF00"/>
          <w:lang w:val="en-US"/>
        </w:rPr>
        <w:t>1-B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&lt;/</w:t>
      </w:r>
      <w:proofErr w:type="spellStart"/>
      <w:r>
        <w:rPr>
          <w:rFonts w:cs="Tahoma"/>
          <w:szCs w:val="20"/>
          <w:lang w:val="en-US"/>
        </w:rPr>
        <w:t>policy_taker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</w:t>
      </w:r>
      <w:proofErr w:type="spellStart"/>
      <w:r>
        <w:rPr>
          <w:rFonts w:cs="Tahoma"/>
          <w:szCs w:val="20"/>
          <w:lang w:val="en-US"/>
        </w:rPr>
        <w:t>policy_payer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00"/>
          <w:lang w:val="en-US"/>
        </w:rPr>
      </w:pPr>
      <w:r>
        <w:rPr>
          <w:rFonts w:cs="Tahoma"/>
          <w:szCs w:val="20"/>
          <w:lang w:val="en-US"/>
        </w:rPr>
        <w:t xml:space="preserve">                   </w:t>
      </w:r>
      <w:r>
        <w:rPr>
          <w:rFonts w:cs="Tahoma"/>
          <w:szCs w:val="20"/>
          <w:shd w:val="clear" w:color="auto" w:fill="00FF00"/>
          <w:lang w:val="en-US"/>
        </w:rPr>
        <w:t>1-C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&lt;/</w:t>
      </w:r>
      <w:proofErr w:type="spellStart"/>
      <w:r>
        <w:rPr>
          <w:rFonts w:cs="Tahoma"/>
          <w:szCs w:val="20"/>
          <w:lang w:val="en-US"/>
        </w:rPr>
        <w:t>policy_payer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lastRenderedPageBreak/>
        <w:t xml:space="preserve">                &lt;</w:t>
      </w:r>
      <w:proofErr w:type="spellStart"/>
      <w:r>
        <w:rPr>
          <w:rFonts w:cs="Tahoma"/>
          <w:szCs w:val="20"/>
          <w:lang w:val="en-US"/>
        </w:rPr>
        <w:t>insurable_risks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00"/>
          <w:lang w:val="en-US"/>
        </w:rPr>
      </w:pPr>
      <w:r>
        <w:rPr>
          <w:rFonts w:cs="Tahoma"/>
          <w:szCs w:val="20"/>
          <w:lang w:val="en-US"/>
        </w:rPr>
        <w:t xml:space="preserve">                   </w:t>
      </w:r>
      <w:r>
        <w:rPr>
          <w:rFonts w:cs="Tahoma"/>
          <w:szCs w:val="20"/>
          <w:shd w:val="clear" w:color="auto" w:fill="00FF00"/>
          <w:lang w:val="en-US"/>
        </w:rPr>
        <w:t>1-D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&lt;/</w:t>
      </w:r>
      <w:proofErr w:type="spellStart"/>
      <w:r>
        <w:rPr>
          <w:rFonts w:cs="Tahoma"/>
          <w:szCs w:val="20"/>
          <w:lang w:val="en-US"/>
        </w:rPr>
        <w:t>insurable_risks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  <w:lang w:val="en-US"/>
        </w:rPr>
        <w:t xml:space="preserve">                </w:t>
      </w:r>
      <w:r w:rsidRPr="00CA1D06">
        <w:rPr>
          <w:rFonts w:cs="Tahoma"/>
          <w:szCs w:val="20"/>
        </w:rPr>
        <w:t>&lt;</w:t>
      </w:r>
      <w:proofErr w:type="spellStart"/>
      <w:proofErr w:type="gramStart"/>
      <w:r w:rsidRPr="00CA1D06">
        <w:rPr>
          <w:rFonts w:cs="Tahoma"/>
          <w:szCs w:val="20"/>
        </w:rPr>
        <w:t>beneficiaries</w:t>
      </w:r>
      <w:proofErr w:type="spellEnd"/>
      <w:proofErr w:type="gramEnd"/>
      <w:r w:rsidRPr="00CA1D06">
        <w:rPr>
          <w:rFonts w:cs="Tahoma"/>
          <w:szCs w:val="20"/>
        </w:rPr>
        <w:t>&gt;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  <w:shd w:val="clear" w:color="auto" w:fill="00FF00"/>
        </w:rPr>
      </w:pPr>
      <w:r w:rsidRPr="00CA1D06">
        <w:rPr>
          <w:rFonts w:cs="Tahoma"/>
          <w:szCs w:val="20"/>
        </w:rPr>
        <w:t xml:space="preserve">                   </w:t>
      </w:r>
      <w:r w:rsidRPr="00CA1D06">
        <w:rPr>
          <w:rFonts w:cs="Tahoma"/>
          <w:szCs w:val="20"/>
          <w:shd w:val="clear" w:color="auto" w:fill="00FF00"/>
        </w:rPr>
        <w:t>1-E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</w:rPr>
      </w:pPr>
      <w:r w:rsidRPr="00CA1D06">
        <w:rPr>
          <w:rFonts w:cs="Tahoma"/>
          <w:szCs w:val="20"/>
        </w:rPr>
        <w:t xml:space="preserve">                &lt;/</w:t>
      </w:r>
      <w:proofErr w:type="spellStart"/>
      <w:proofErr w:type="gramStart"/>
      <w:r w:rsidRPr="00CA1D06">
        <w:rPr>
          <w:rFonts w:cs="Tahoma"/>
          <w:szCs w:val="20"/>
        </w:rPr>
        <w:t>beneficiaries</w:t>
      </w:r>
      <w:proofErr w:type="spellEnd"/>
      <w:proofErr w:type="gramEnd"/>
      <w:r w:rsidRPr="00CA1D06">
        <w:rPr>
          <w:rFonts w:cs="Tahoma"/>
          <w:szCs w:val="20"/>
        </w:rPr>
        <w:t>&gt;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</w:rPr>
      </w:pPr>
      <w:r w:rsidRPr="00CA1D06">
        <w:rPr>
          <w:rFonts w:cs="Tahoma"/>
          <w:szCs w:val="20"/>
        </w:rPr>
        <w:t xml:space="preserve">                &lt;</w:t>
      </w:r>
      <w:proofErr w:type="spellStart"/>
      <w:proofErr w:type="gramStart"/>
      <w:r w:rsidRPr="00CA1D06">
        <w:rPr>
          <w:rFonts w:cs="Tahoma"/>
          <w:szCs w:val="20"/>
        </w:rPr>
        <w:t>receipt</w:t>
      </w:r>
      <w:proofErr w:type="spellEnd"/>
      <w:proofErr w:type="gramEnd"/>
      <w:r w:rsidRPr="00CA1D06">
        <w:rPr>
          <w:rFonts w:cs="Tahoma"/>
          <w:szCs w:val="20"/>
        </w:rPr>
        <w:t>&gt;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  <w:shd w:val="clear" w:color="auto" w:fill="00FF00"/>
        </w:rPr>
      </w:pPr>
      <w:r w:rsidRPr="00CA1D06">
        <w:rPr>
          <w:rFonts w:cs="Tahoma"/>
          <w:szCs w:val="20"/>
        </w:rPr>
        <w:t xml:space="preserve">                   </w:t>
      </w:r>
      <w:r w:rsidRPr="00CA1D06">
        <w:rPr>
          <w:rFonts w:cs="Tahoma"/>
          <w:szCs w:val="20"/>
          <w:shd w:val="clear" w:color="auto" w:fill="00FF00"/>
        </w:rPr>
        <w:t>1-F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</w:rPr>
      </w:pPr>
      <w:r w:rsidRPr="00CA1D06">
        <w:rPr>
          <w:rFonts w:cs="Tahoma"/>
          <w:szCs w:val="20"/>
        </w:rPr>
        <w:t xml:space="preserve">                &lt;/</w:t>
      </w:r>
      <w:proofErr w:type="spellStart"/>
      <w:proofErr w:type="gramStart"/>
      <w:r w:rsidRPr="00CA1D06">
        <w:rPr>
          <w:rFonts w:cs="Tahoma"/>
          <w:szCs w:val="20"/>
        </w:rPr>
        <w:t>receipt</w:t>
      </w:r>
      <w:proofErr w:type="spellEnd"/>
      <w:proofErr w:type="gramEnd"/>
      <w:r w:rsidRPr="00CA1D06">
        <w:rPr>
          <w:rFonts w:cs="Tahoma"/>
          <w:szCs w:val="20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 w:rsidRPr="00CA1D06">
        <w:rPr>
          <w:rFonts w:cs="Tahoma"/>
          <w:szCs w:val="20"/>
        </w:rPr>
        <w:t xml:space="preserve">              </w:t>
      </w:r>
      <w:r>
        <w:rPr>
          <w:rFonts w:cs="Tahoma"/>
          <w:szCs w:val="20"/>
          <w:lang w:val="en-US"/>
        </w:rPr>
        <w:t>&lt;/policy&gt;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&lt;</w:t>
      </w:r>
      <w:proofErr w:type="gramStart"/>
      <w:r>
        <w:rPr>
          <w:rFonts w:cs="Tahoma"/>
          <w:szCs w:val="20"/>
          <w:lang w:val="en-US"/>
        </w:rPr>
        <w:t>comments&gt;</w:t>
      </w:r>
      <w:proofErr w:type="gramEnd"/>
      <w:r>
        <w:rPr>
          <w:rFonts w:cs="Tahoma"/>
          <w:szCs w:val="20"/>
          <w:shd w:val="clear" w:color="auto" w:fill="FFFF00"/>
          <w:lang w:val="en-US"/>
        </w:rPr>
        <w:t>1-20</w:t>
      </w:r>
      <w:r>
        <w:rPr>
          <w:rFonts w:cs="Tahoma"/>
          <w:szCs w:val="20"/>
          <w:lang w:val="en-US"/>
        </w:rPr>
        <w:t xml:space="preserve">&lt;/comments&gt;       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&lt;/transaction&gt;            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&lt;/transactions&gt;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&lt;/agency&gt;      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&lt;/agencies&gt;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&lt;/bank&gt;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&lt;/banks&gt;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spellStart"/>
      <w:r>
        <w:rPr>
          <w:rFonts w:cs="Tahoma"/>
          <w:szCs w:val="20"/>
          <w:lang w:val="en-US"/>
        </w:rPr>
        <w:t>total_operations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FFFF00"/>
          <w:lang w:val="en-US"/>
        </w:rPr>
        <w:t>1-21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total_operations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</w:rPr>
      </w:pPr>
      <w:r w:rsidRPr="00CA1D06">
        <w:rPr>
          <w:rFonts w:cs="Tahoma"/>
          <w:szCs w:val="20"/>
        </w:rPr>
        <w:t>&lt;/</w:t>
      </w:r>
      <w:proofErr w:type="spellStart"/>
      <w:r w:rsidRPr="00CA1D06">
        <w:rPr>
          <w:rFonts w:cs="Tahoma"/>
          <w:szCs w:val="20"/>
        </w:rPr>
        <w:t>insurance_transactions</w:t>
      </w:r>
      <w:proofErr w:type="spellEnd"/>
      <w:r w:rsidRPr="00CA1D06">
        <w:rPr>
          <w:rFonts w:cs="Tahoma"/>
          <w:szCs w:val="20"/>
        </w:rPr>
        <w:t>&gt;</w:t>
      </w:r>
    </w:p>
    <w:p w:rsidR="00782308" w:rsidRPr="00CA1D06" w:rsidRDefault="00782308" w:rsidP="00782308">
      <w:pPr>
        <w:widowControl w:val="0"/>
        <w:tabs>
          <w:tab w:val="left" w:pos="709"/>
          <w:tab w:val="left" w:pos="1415"/>
          <w:tab w:val="left" w:pos="1569"/>
        </w:tabs>
        <w:suppressAutoHyphens/>
        <w:spacing w:line="276" w:lineRule="auto"/>
        <w:rPr>
          <w:rFonts w:cs="Tahoma"/>
          <w:bCs/>
          <w:szCs w:val="20"/>
        </w:rPr>
      </w:pPr>
    </w:p>
    <w:p w:rsidR="00782308" w:rsidRPr="00C34967" w:rsidRDefault="00782308" w:rsidP="00782308">
      <w:pPr>
        <w:pStyle w:val="Ttulo4"/>
        <w:numPr>
          <w:ilvl w:val="0"/>
          <w:numId w:val="0"/>
        </w:numPr>
        <w:tabs>
          <w:tab w:val="left" w:pos="708"/>
        </w:tabs>
        <w:suppressAutoHyphens/>
        <w:spacing w:before="240" w:after="80"/>
        <w:jc w:val="left"/>
        <w:rPr>
          <w:rFonts w:cs="Tahoma"/>
          <w:color w:val="4F6228" w:themeColor="accent3" w:themeShade="80"/>
          <w:szCs w:val="20"/>
        </w:rPr>
      </w:pPr>
      <w:bookmarkStart w:id="3" w:name="_Toc397504411"/>
      <w:r>
        <w:rPr>
          <w:rFonts w:cs="Tahoma"/>
          <w:color w:val="auto"/>
          <w:szCs w:val="20"/>
        </w:rPr>
        <w:t>2.1.4. Explicación de la estructura</w:t>
      </w:r>
      <w:bookmarkEnd w:id="3"/>
      <w:r w:rsidR="00C34967">
        <w:rPr>
          <w:rFonts w:cs="Tahoma"/>
          <w:color w:val="auto"/>
          <w:szCs w:val="20"/>
        </w:rPr>
        <w:t xml:space="preserve">. </w:t>
      </w:r>
      <w:r w:rsidR="00C34967" w:rsidRPr="00C34967">
        <w:rPr>
          <w:rFonts w:cs="Tahoma"/>
          <w:color w:val="4F6228" w:themeColor="accent3" w:themeShade="80"/>
          <w:szCs w:val="20"/>
          <w:highlight w:val="yellow"/>
        </w:rPr>
        <w:t>ESTOS IDENTIFICADORES SE REPRESENTAN A TRAVÉS DE PESTAÑAS O SON ARCHIVOS DISTINTOS</w:t>
      </w:r>
      <w:proofErr w:type="gramStart"/>
      <w:r w:rsidR="00C34967" w:rsidRPr="00C34967">
        <w:rPr>
          <w:rFonts w:cs="Tahoma"/>
          <w:color w:val="4F6228" w:themeColor="accent3" w:themeShade="80"/>
          <w:szCs w:val="20"/>
          <w:highlight w:val="yellow"/>
        </w:rPr>
        <w:t>?</w:t>
      </w:r>
      <w:proofErr w:type="gramEnd"/>
      <w:r w:rsidR="005D1700">
        <w:rPr>
          <w:rFonts w:cs="Tahoma"/>
          <w:color w:val="4F6228" w:themeColor="accent3" w:themeShade="80"/>
          <w:szCs w:val="20"/>
        </w:rPr>
        <w:t xml:space="preserve">  </w:t>
      </w:r>
      <w:r w:rsidR="005D1700" w:rsidRPr="005D1700">
        <w:rPr>
          <w:rFonts w:cs="Tahoma"/>
          <w:color w:val="4F6228" w:themeColor="accent3" w:themeShade="80"/>
          <w:szCs w:val="20"/>
          <w:highlight w:val="magenta"/>
        </w:rPr>
        <w:t xml:space="preserve">La nomenclatura 1-1,1-2, </w:t>
      </w:r>
      <w:proofErr w:type="spellStart"/>
      <w:r w:rsidR="005D1700" w:rsidRPr="005D1700">
        <w:rPr>
          <w:rFonts w:cs="Tahoma"/>
          <w:color w:val="4F6228" w:themeColor="accent3" w:themeShade="80"/>
          <w:szCs w:val="20"/>
          <w:highlight w:val="magenta"/>
        </w:rPr>
        <w:t>etc</w:t>
      </w:r>
      <w:proofErr w:type="spellEnd"/>
      <w:r w:rsidR="005D1700" w:rsidRPr="005D1700">
        <w:rPr>
          <w:rFonts w:cs="Tahoma"/>
          <w:color w:val="4F6228" w:themeColor="accent3" w:themeShade="80"/>
          <w:szCs w:val="20"/>
          <w:highlight w:val="magenta"/>
        </w:rPr>
        <w:t>, solo permite hacer referencia a la explicación que se lista a continuación, cabe destacar que en el archivo no deben enviarse sino sustituirlos por la data correspondiente</w:t>
      </w:r>
      <w:r w:rsidR="005D1700">
        <w:rPr>
          <w:rFonts w:cs="Tahoma"/>
          <w:color w:val="4F6228" w:themeColor="accent3" w:themeShade="80"/>
          <w:szCs w:val="20"/>
        </w:rPr>
        <w:t>.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>A continuación se describen los valores que pueden tomar cada uno de las etiquetas en la estructura: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1-1</w:t>
      </w:r>
      <w:r>
        <w:rPr>
          <w:rFonts w:ascii="Tahoma" w:hAnsi="Tahoma" w:cs="Tahoma"/>
        </w:rPr>
        <w:t>: Código del banco: Todas las transacciones sobre este banco se presentan agrupadas mediante la etiqueta &lt;</w:t>
      </w:r>
      <w:proofErr w:type="spellStart"/>
      <w:r>
        <w:rPr>
          <w:rFonts w:ascii="Tahoma" w:hAnsi="Tahoma" w:cs="Tahoma"/>
        </w:rPr>
        <w:t>bank</w:t>
      </w:r>
      <w:proofErr w:type="spellEnd"/>
      <w:r>
        <w:rPr>
          <w:rFonts w:ascii="Tahoma" w:hAnsi="Tahoma" w:cs="Tahoma"/>
        </w:rPr>
        <w:t>&gt;</w:t>
      </w:r>
      <w:r w:rsidR="00C265C7">
        <w:rPr>
          <w:rFonts w:ascii="Tahoma" w:hAnsi="Tahoma" w:cs="Tahoma"/>
        </w:rPr>
        <w:t xml:space="preserve">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¿CUÁL SERÁ EL BANCO?</w:t>
      </w:r>
      <w:r w:rsidR="005D1700">
        <w:rPr>
          <w:rFonts w:ascii="Tahoma" w:hAnsi="Tahoma" w:cs="Tahoma"/>
          <w:b/>
          <w:color w:val="4F6228" w:themeColor="accent3" w:themeShade="80"/>
        </w:rPr>
        <w:t xml:space="preserve"> </w:t>
      </w:r>
      <w:r w:rsidR="005D1700" w:rsidRPr="005D1700">
        <w:rPr>
          <w:rFonts w:ascii="Tahoma" w:hAnsi="Tahoma" w:cs="Tahoma"/>
          <w:b/>
          <w:color w:val="4F6228" w:themeColor="accent3" w:themeShade="80"/>
          <w:highlight w:val="magenta"/>
        </w:rPr>
        <w:t xml:space="preserve">Se envió archivo Excel con la lista de valores, existe un </w:t>
      </w:r>
      <w:proofErr w:type="spellStart"/>
      <w:r w:rsidR="005D1700" w:rsidRPr="005D1700">
        <w:rPr>
          <w:rFonts w:ascii="Tahoma" w:hAnsi="Tahoma" w:cs="Tahoma"/>
          <w:b/>
          <w:color w:val="4F6228" w:themeColor="accent3" w:themeShade="80"/>
          <w:highlight w:val="magenta"/>
        </w:rPr>
        <w:t>tab</w:t>
      </w:r>
      <w:proofErr w:type="spellEnd"/>
      <w:r w:rsidR="005D1700" w:rsidRPr="005D1700">
        <w:rPr>
          <w:rFonts w:ascii="Tahoma" w:hAnsi="Tahoma" w:cs="Tahoma"/>
          <w:b/>
          <w:color w:val="4F6228" w:themeColor="accent3" w:themeShade="80"/>
          <w:highlight w:val="magenta"/>
        </w:rPr>
        <w:t xml:space="preserve"> para bancos donde pueden ver la </w:t>
      </w:r>
      <w:r w:rsidR="005D1700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información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campo </w:t>
      </w:r>
      <w:r w:rsidR="00962C74">
        <w:rPr>
          <w:rFonts w:ascii="Tahoma" w:hAnsi="Tahoma" w:cs="Tahoma"/>
          <w:b/>
          <w:color w:val="4F6228" w:themeColor="accent3" w:themeShade="80"/>
          <w:highlight w:val="magenta"/>
        </w:rPr>
        <w:t>código</w:t>
      </w:r>
    </w:p>
    <w:p w:rsidR="00962C74" w:rsidRPr="00C265C7" w:rsidRDefault="00962C74" w:rsidP="00782308">
      <w:pPr>
        <w:pStyle w:val="PreformattedText"/>
        <w:spacing w:line="276" w:lineRule="auto"/>
        <w:rPr>
          <w:rFonts w:ascii="Tahoma" w:hAnsi="Tahoma" w:cs="Tahoma"/>
          <w:color w:val="4F6228" w:themeColor="accent3" w:themeShade="80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1-2</w:t>
      </w:r>
      <w:r>
        <w:rPr>
          <w:rFonts w:ascii="Tahoma" w:hAnsi="Tahoma" w:cs="Tahoma"/>
        </w:rPr>
        <w:t>: el nombre del banco</w:t>
      </w:r>
      <w:proofErr w:type="gramStart"/>
      <w:r>
        <w:rPr>
          <w:rFonts w:ascii="Tahoma" w:hAnsi="Tahoma" w:cs="Tahoma"/>
        </w:rPr>
        <w:t xml:space="preserve">: 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¿</w:t>
      </w:r>
      <w:proofErr w:type="gramEnd"/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CUÁL SERÁ EL BANCO?</w:t>
      </w:r>
      <w:r w:rsidR="005D1700">
        <w:rPr>
          <w:rFonts w:ascii="Tahoma" w:hAnsi="Tahoma" w:cs="Tahoma"/>
          <w:b/>
          <w:color w:val="4F6228" w:themeColor="accent3" w:themeShade="80"/>
        </w:rPr>
        <w:t xml:space="preserve"> </w:t>
      </w:r>
      <w:r w:rsidR="005D1700" w:rsidRPr="005D1700">
        <w:rPr>
          <w:rFonts w:ascii="Tahoma" w:hAnsi="Tahoma" w:cs="Tahoma"/>
          <w:b/>
          <w:color w:val="4F6228" w:themeColor="accent3" w:themeShade="80"/>
          <w:highlight w:val="magenta"/>
        </w:rPr>
        <w:t xml:space="preserve">Se envió archivo Excel con la lista de valores, existe un </w:t>
      </w:r>
      <w:proofErr w:type="spellStart"/>
      <w:r w:rsidR="005D1700" w:rsidRPr="005D1700">
        <w:rPr>
          <w:rFonts w:ascii="Tahoma" w:hAnsi="Tahoma" w:cs="Tahoma"/>
          <w:b/>
          <w:color w:val="4F6228" w:themeColor="accent3" w:themeShade="80"/>
          <w:highlight w:val="magenta"/>
        </w:rPr>
        <w:t>tab</w:t>
      </w:r>
      <w:proofErr w:type="spellEnd"/>
      <w:r w:rsidR="005D1700" w:rsidRPr="005D1700">
        <w:rPr>
          <w:rFonts w:ascii="Tahoma" w:hAnsi="Tahoma" w:cs="Tahoma"/>
          <w:b/>
          <w:color w:val="4F6228" w:themeColor="accent3" w:themeShade="80"/>
          <w:highlight w:val="magenta"/>
        </w:rPr>
        <w:t xml:space="preserve"> para bancos donde pueden ver la información de </w:t>
      </w:r>
      <w:r w:rsidR="00962C74">
        <w:rPr>
          <w:rFonts w:ascii="Tahoma" w:hAnsi="Tahoma" w:cs="Tahoma"/>
          <w:b/>
          <w:color w:val="4F6228" w:themeColor="accent3" w:themeShade="80"/>
          <w:highlight w:val="magenta"/>
        </w:rPr>
        <w:t>descripción</w:t>
      </w:r>
    </w:p>
    <w:p w:rsidR="00962C74" w:rsidRDefault="00962C74" w:rsidP="00782308">
      <w:pPr>
        <w:pStyle w:val="PreformattedText"/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1-3</w:t>
      </w:r>
      <w:r>
        <w:rPr>
          <w:rFonts w:ascii="Tahoma" w:hAnsi="Tahoma" w:cs="Tahoma"/>
        </w:rPr>
        <w:t>: Código de la agencia: Donde se realizaron transacciones. Las agencias deben estar agrupadas dentro de la etiqueta &lt;agencies&gt; de cada banco.</w:t>
      </w:r>
      <w:r w:rsidR="00C265C7">
        <w:rPr>
          <w:rFonts w:ascii="Tahoma" w:hAnsi="Tahoma" w:cs="Tahoma"/>
        </w:rPr>
        <w:t xml:space="preserve">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2491A">
        <w:rPr>
          <w:rFonts w:ascii="Tahoma" w:hAnsi="Tahoma" w:cs="Tahoma"/>
          <w:b/>
          <w:color w:val="4F6228" w:themeColor="accent3" w:themeShade="80"/>
        </w:rPr>
        <w:t xml:space="preserve">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>puedes colocar 100 predeterminado</w:t>
      </w:r>
    </w:p>
    <w:p w:rsidR="00962C74" w:rsidRDefault="00962C74" w:rsidP="00782308">
      <w:pPr>
        <w:pStyle w:val="PreformattedText"/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1-4</w:t>
      </w:r>
      <w:r>
        <w:rPr>
          <w:rFonts w:ascii="Tahoma" w:hAnsi="Tahoma" w:cs="Tahoma"/>
        </w:rPr>
        <w:t xml:space="preserve">: Nombre de la agencia: El nombre de la agencia correspondiente.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2491A">
        <w:rPr>
          <w:rFonts w:ascii="Tahoma" w:hAnsi="Tahoma" w:cs="Tahoma"/>
          <w:b/>
          <w:color w:val="4F6228" w:themeColor="accent3" w:themeShade="80"/>
        </w:rPr>
        <w:t xml:space="preserve"> </w:t>
      </w:r>
      <w:r w:rsidR="00962C74" w:rsidRPr="00962C74">
        <w:rPr>
          <w:rFonts w:ascii="Tahoma" w:hAnsi="Tahoma" w:cs="Tahoma"/>
          <w:b/>
          <w:color w:val="4F6228" w:themeColor="accent3" w:themeShade="80"/>
          <w:highlight w:val="magenta"/>
        </w:rPr>
        <w:t xml:space="preserve">Enviar predeterminado </w:t>
      </w:r>
      <w:r w:rsidR="0092491A" w:rsidRPr="00962C74">
        <w:rPr>
          <w:rFonts w:ascii="Tahoma" w:hAnsi="Tahoma" w:cs="Tahoma"/>
          <w:b/>
          <w:color w:val="4F6228" w:themeColor="accent3" w:themeShade="80"/>
          <w:highlight w:val="magenta"/>
        </w:rPr>
        <w:t xml:space="preserve">OFICINA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>PRINCIPAL</w:t>
      </w:r>
    </w:p>
    <w:p w:rsidR="00962C74" w:rsidRDefault="00962C74" w:rsidP="00782308">
      <w:pPr>
        <w:pStyle w:val="PreformattedText"/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lastRenderedPageBreak/>
        <w:t>1-5</w:t>
      </w:r>
      <w:r>
        <w:rPr>
          <w:rFonts w:ascii="Tahoma" w:hAnsi="Tahoma" w:cs="Tahoma"/>
        </w:rPr>
        <w:t>: Número de transacción: Un número consecutivo que se utiliza como identificador de transacción,  comienza en 1.  Todas las transacciones sobre esta agencia se presentan agrupadas  mediante la etiqueta &lt;</w:t>
      </w:r>
      <w:proofErr w:type="spellStart"/>
      <w:r>
        <w:rPr>
          <w:rFonts w:ascii="Tahoma" w:hAnsi="Tahoma" w:cs="Tahoma"/>
        </w:rPr>
        <w:t>transactions</w:t>
      </w:r>
      <w:proofErr w:type="spellEnd"/>
      <w:r>
        <w:rPr>
          <w:rFonts w:ascii="Tahoma" w:hAnsi="Tahoma" w:cs="Tahoma"/>
        </w:rPr>
        <w:t>&gt;.</w:t>
      </w:r>
    </w:p>
    <w:p w:rsidR="00962C74" w:rsidRDefault="00962C74" w:rsidP="00782308">
      <w:pPr>
        <w:pStyle w:val="PreformattedText"/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8" w:hanging="708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1-6</w:t>
      </w:r>
      <w:r>
        <w:rPr>
          <w:rFonts w:ascii="Tahoma" w:hAnsi="Tahoma" w:cs="Tahoma"/>
        </w:rPr>
        <w:t>: Código del Tipo de transacción: En este archivo puede tomar:</w:t>
      </w:r>
    </w:p>
    <w:p w:rsidR="00782308" w:rsidRDefault="00782308" w:rsidP="00782308">
      <w:pPr>
        <w:pStyle w:val="PreformattedText"/>
        <w:numPr>
          <w:ilvl w:val="0"/>
          <w:numId w:val="10"/>
        </w:numPr>
        <w:tabs>
          <w:tab w:val="left" w:pos="1549"/>
          <w:tab w:val="left" w:pos="1658"/>
          <w:tab w:val="left" w:pos="1767"/>
        </w:tabs>
        <w:spacing w:line="276" w:lineRule="auto"/>
        <w:ind w:left="829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E: que significa </w:t>
      </w:r>
      <w:proofErr w:type="spellStart"/>
      <w:r>
        <w:rPr>
          <w:rFonts w:ascii="Tahoma" w:hAnsi="Tahoma" w:cs="Tahoma"/>
        </w:rPr>
        <w:t>Emition</w:t>
      </w:r>
      <w:proofErr w:type="spellEnd"/>
      <w:r>
        <w:rPr>
          <w:rFonts w:ascii="Tahoma" w:hAnsi="Tahoma" w:cs="Tahoma"/>
        </w:rPr>
        <w:t xml:space="preserve"> (emisión).</w:t>
      </w:r>
    </w:p>
    <w:p w:rsidR="006456EA" w:rsidRDefault="006456EA" w:rsidP="006456EA">
      <w:pPr>
        <w:pStyle w:val="PreformattedText"/>
        <w:tabs>
          <w:tab w:val="left" w:pos="1549"/>
          <w:tab w:val="left" w:pos="1658"/>
          <w:tab w:val="left" w:pos="1767"/>
        </w:tabs>
        <w:spacing w:line="276" w:lineRule="auto"/>
        <w:ind w:left="82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FFFF00"/>
        </w:rPr>
        <w:t>1-7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FFFF00"/>
        </w:rPr>
        <w:t>1-20</w:t>
      </w:r>
      <w:r>
        <w:rPr>
          <w:rFonts w:ascii="Tahoma" w:hAnsi="Tahoma" w:cs="Tahoma"/>
        </w:rPr>
        <w:t xml:space="preserve"> los datos de la Póliza, donde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1-7</w:t>
      </w:r>
      <w:r>
        <w:rPr>
          <w:rFonts w:ascii="Tahoma" w:hAnsi="Tahoma" w:cs="Tahoma"/>
        </w:rPr>
        <w:t>: Id de la Póliza: El identificador de la tabla póliza (poliza.id)</w:t>
      </w:r>
      <w:r w:rsidR="00C265C7">
        <w:rPr>
          <w:rFonts w:ascii="Tahoma" w:hAnsi="Tahoma" w:cs="Tahoma"/>
        </w:rPr>
        <w:t xml:space="preserve">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2491A">
        <w:rPr>
          <w:rFonts w:ascii="Tahoma" w:hAnsi="Tahoma" w:cs="Tahoma"/>
          <w:b/>
          <w:color w:val="4F6228" w:themeColor="accent3" w:themeShade="80"/>
        </w:rPr>
        <w:t xml:space="preserve"> 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>puedes llenarlo con el</w:t>
      </w:r>
      <w:r w:rsid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mismo valor de </w:t>
      </w:r>
      <w:r w:rsidR="0092491A" w:rsidRPr="0092491A">
        <w:rPr>
          <w:rFonts w:ascii="Tahoma" w:hAnsi="Tahoma" w:cs="Tahoma"/>
          <w:highlight w:val="magenta"/>
        </w:rPr>
        <w:t>&lt;</w:t>
      </w:r>
      <w:r w:rsidR="0092491A" w:rsidRPr="00CA1D06">
        <w:rPr>
          <w:rFonts w:cs="Tahoma"/>
          <w:highlight w:val="magenta"/>
        </w:rPr>
        <w:t xml:space="preserve"> </w:t>
      </w:r>
      <w:proofErr w:type="spellStart"/>
      <w:r w:rsidR="0092491A" w:rsidRPr="00CA1D06">
        <w:rPr>
          <w:rFonts w:cs="Tahoma"/>
          <w:highlight w:val="magenta"/>
        </w:rPr>
        <w:t>transaction</w:t>
      </w:r>
      <w:proofErr w:type="spellEnd"/>
      <w:r w:rsidR="0092491A" w:rsidRPr="00CA1D06">
        <w:rPr>
          <w:rFonts w:cs="Tahoma"/>
          <w:highlight w:val="magenta"/>
        </w:rPr>
        <w:t xml:space="preserve"> id</w:t>
      </w:r>
      <w:r w:rsidR="0092491A" w:rsidRPr="0092491A">
        <w:rPr>
          <w:rFonts w:ascii="Tahoma" w:hAnsi="Tahoma" w:cs="Tahoma"/>
          <w:highlight w:val="magenta"/>
        </w:rPr>
        <w:t xml:space="preserve"> &gt;.</w:t>
      </w:r>
    </w:p>
    <w:p w:rsidR="00962C74" w:rsidRDefault="00962C74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highlight w:val="yellow"/>
        </w:rPr>
        <w:t>1-7-1</w:t>
      </w:r>
      <w:r>
        <w:rPr>
          <w:rFonts w:ascii="Tahoma" w:hAnsi="Tahoma" w:cs="Tahoma"/>
        </w:rPr>
        <w:t xml:space="preserve">: Identificador del operador del </w:t>
      </w:r>
      <w:proofErr w:type="spellStart"/>
      <w:r>
        <w:rPr>
          <w:rFonts w:ascii="Tahoma" w:hAnsi="Tahoma" w:cs="Tahoma"/>
        </w:rPr>
        <w:t>call</w:t>
      </w:r>
      <w:proofErr w:type="spellEnd"/>
      <w:r>
        <w:rPr>
          <w:rFonts w:ascii="Tahoma" w:hAnsi="Tahoma" w:cs="Tahoma"/>
        </w:rPr>
        <w:t xml:space="preserve"> center (opcional)</w:t>
      </w:r>
      <w:r w:rsidR="00C265C7">
        <w:rPr>
          <w:rFonts w:ascii="Tahoma" w:hAnsi="Tahoma" w:cs="Tahoma"/>
        </w:rPr>
        <w:t xml:space="preserve">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LA SUMINISTRO YO. LA DESCRIBO A TRAVÉS DE CÓDIGO</w:t>
      </w:r>
      <w:proofErr w:type="gramStart"/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???</w:t>
      </w:r>
      <w:proofErr w:type="gramEnd"/>
      <w:r w:rsidR="0092491A">
        <w:rPr>
          <w:rFonts w:ascii="Tahoma" w:hAnsi="Tahoma" w:cs="Tahoma"/>
          <w:b/>
          <w:color w:val="4F6228" w:themeColor="accent3" w:themeShade="80"/>
        </w:rPr>
        <w:t xml:space="preserve">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Nos puedes enviar la información ustedes, campo de 5 </w:t>
      </w:r>
      <w:proofErr w:type="spellStart"/>
      <w:r w:rsidR="0092491A">
        <w:rPr>
          <w:rFonts w:ascii="Tahoma" w:hAnsi="Tahoma" w:cs="Tahoma"/>
          <w:b/>
          <w:color w:val="4F6228" w:themeColor="accent3" w:themeShade="80"/>
          <w:highlight w:val="magenta"/>
        </w:rPr>
        <w:t>numericos</w:t>
      </w:r>
      <w:proofErr w:type="spellEnd"/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>. Enviar lista de valores</w:t>
      </w:r>
    </w:p>
    <w:p w:rsidR="00962C74" w:rsidRPr="00C265C7" w:rsidRDefault="00962C74" w:rsidP="00782308">
      <w:pPr>
        <w:pStyle w:val="PreformattedText"/>
        <w:spacing w:line="276" w:lineRule="auto"/>
        <w:ind w:left="709"/>
        <w:rPr>
          <w:rFonts w:ascii="Tahoma" w:hAnsi="Tahoma" w:cs="Tahoma"/>
          <w:color w:val="4F6228" w:themeColor="accent3" w:themeShade="80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1-8</w:t>
      </w:r>
      <w:r>
        <w:rPr>
          <w:rFonts w:ascii="Tahoma" w:hAnsi="Tahoma" w:cs="Tahoma"/>
        </w:rPr>
        <w:t>: Número de la póliza</w:t>
      </w:r>
      <w:r w:rsidR="00C265C7">
        <w:rPr>
          <w:rFonts w:ascii="Tahoma" w:hAnsi="Tahoma" w:cs="Tahoma"/>
        </w:rPr>
        <w:t xml:space="preserve">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2491A">
        <w:rPr>
          <w:rFonts w:ascii="Tahoma" w:hAnsi="Tahoma" w:cs="Tahoma"/>
          <w:b/>
          <w:color w:val="4F6228" w:themeColor="accent3" w:themeShade="80"/>
        </w:rPr>
        <w:t xml:space="preserve"> 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usar </w:t>
      </w:r>
      <w:r w:rsidR="0092491A" w:rsidRPr="0092491A">
        <w:rPr>
          <w:rFonts w:ascii="Tahoma" w:hAnsi="Tahoma" w:cs="Tahoma"/>
          <w:highlight w:val="magenta"/>
        </w:rPr>
        <w:t>&lt;</w:t>
      </w:r>
      <w:r w:rsidR="0092491A" w:rsidRPr="00CA1D06">
        <w:rPr>
          <w:rFonts w:cs="Tahoma"/>
          <w:highlight w:val="magenta"/>
        </w:rPr>
        <w:t xml:space="preserve"> </w:t>
      </w:r>
      <w:proofErr w:type="spellStart"/>
      <w:r w:rsidR="0092491A" w:rsidRPr="00CA1D06">
        <w:rPr>
          <w:rFonts w:cs="Tahoma"/>
          <w:highlight w:val="magenta"/>
        </w:rPr>
        <w:t>transaction</w:t>
      </w:r>
      <w:proofErr w:type="spellEnd"/>
      <w:r w:rsidR="0092491A" w:rsidRPr="00CA1D06">
        <w:rPr>
          <w:rFonts w:cs="Tahoma"/>
          <w:highlight w:val="magenta"/>
        </w:rPr>
        <w:t xml:space="preserve"> id</w:t>
      </w:r>
      <w:r w:rsidR="0092491A" w:rsidRPr="0092491A">
        <w:rPr>
          <w:rFonts w:ascii="Tahoma" w:hAnsi="Tahoma" w:cs="Tahoma"/>
          <w:highlight w:val="magenta"/>
        </w:rPr>
        <w:t xml:space="preserve"> &gt;.</w:t>
      </w:r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 </w:t>
      </w:r>
      <w:proofErr w:type="gramStart"/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>ya</w:t>
      </w:r>
      <w:proofErr w:type="gramEnd"/>
      <w:r w:rsidR="0092491A" w:rsidRPr="0092491A">
        <w:rPr>
          <w:rFonts w:ascii="Tahoma" w:hAnsi="Tahoma" w:cs="Tahoma"/>
          <w:b/>
          <w:color w:val="4F6228" w:themeColor="accent3" w:themeShade="80"/>
          <w:highlight w:val="magenta"/>
        </w:rPr>
        <w:t xml:space="preserve"> que este campo es generado por nuestro sistema</w:t>
      </w:r>
    </w:p>
    <w:p w:rsidR="00962C74" w:rsidRDefault="00962C74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1-9</w:t>
      </w:r>
      <w:r>
        <w:rPr>
          <w:rFonts w:ascii="Tahoma" w:hAnsi="Tahoma" w:cs="Tahoma"/>
        </w:rPr>
        <w:t>: Número del certificado</w:t>
      </w:r>
      <w:r w:rsidR="00C265C7">
        <w:rPr>
          <w:rFonts w:ascii="Tahoma" w:hAnsi="Tahoma" w:cs="Tahoma"/>
        </w:rPr>
        <w:t xml:space="preserve"> </w:t>
      </w:r>
      <w:r w:rsidR="00C265C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92491A" w:rsidRDefault="00255FDA" w:rsidP="00255FDA">
      <w:pPr>
        <w:pStyle w:val="PreformattedText"/>
        <w:spacing w:line="276" w:lineRule="auto"/>
        <w:ind w:left="709"/>
        <w:rPr>
          <w:rFonts w:ascii="Tahoma" w:hAnsi="Tahoma" w:cs="Tahoma"/>
        </w:rPr>
      </w:pPr>
      <w:r w:rsidRPr="0092491A">
        <w:rPr>
          <w:rFonts w:ascii="Tahoma" w:hAnsi="Tahoma" w:cs="Tahoma"/>
          <w:highlight w:val="magenta"/>
        </w:rPr>
        <w:t>Debe tener el formato de 3 dígitos de sucursal, seguido de dos dígitos de ramo y</w:t>
      </w:r>
      <w:r w:rsidR="0092491A" w:rsidRPr="0092491A">
        <w:rPr>
          <w:rFonts w:ascii="Tahoma" w:hAnsi="Tahoma" w:cs="Tahoma"/>
          <w:highlight w:val="magenta"/>
        </w:rPr>
        <w:t xml:space="preserve"> &lt;</w:t>
      </w:r>
      <w:r w:rsidR="0092491A" w:rsidRPr="00CA1D06">
        <w:rPr>
          <w:rFonts w:cs="Tahoma"/>
          <w:highlight w:val="magenta"/>
        </w:rPr>
        <w:t xml:space="preserve"> </w:t>
      </w:r>
      <w:proofErr w:type="spellStart"/>
      <w:r w:rsidR="0092491A" w:rsidRPr="00CA1D06">
        <w:rPr>
          <w:rFonts w:cs="Tahoma"/>
          <w:highlight w:val="magenta"/>
        </w:rPr>
        <w:t>transaction</w:t>
      </w:r>
      <w:proofErr w:type="spellEnd"/>
      <w:r w:rsidR="0092491A" w:rsidRPr="00CA1D06">
        <w:rPr>
          <w:rFonts w:cs="Tahoma"/>
          <w:highlight w:val="magenta"/>
        </w:rPr>
        <w:t xml:space="preserve"> id</w:t>
      </w:r>
      <w:r w:rsidRPr="0092491A">
        <w:rPr>
          <w:rFonts w:ascii="Tahoma" w:hAnsi="Tahoma" w:cs="Tahoma"/>
          <w:highlight w:val="magenta"/>
        </w:rPr>
        <w:t>.</w:t>
      </w:r>
      <w:r w:rsidRPr="00255FDA">
        <w:rPr>
          <w:rFonts w:ascii="Tahoma" w:hAnsi="Tahoma" w:cs="Tahoma"/>
        </w:rPr>
        <w:t xml:space="preserve"> </w:t>
      </w:r>
    </w:p>
    <w:p w:rsidR="00255FDA" w:rsidRPr="0092491A" w:rsidRDefault="0092491A" w:rsidP="00255FDA">
      <w:pPr>
        <w:pStyle w:val="PreformattedText"/>
        <w:spacing w:line="276" w:lineRule="auto"/>
        <w:ind w:left="709"/>
        <w:rPr>
          <w:rFonts w:ascii="Tahoma" w:hAnsi="Tahoma" w:cs="Tahoma"/>
          <w:highlight w:val="magenta"/>
        </w:rPr>
      </w:pPr>
      <w:r w:rsidRPr="0092491A">
        <w:rPr>
          <w:rFonts w:ascii="Tahoma" w:hAnsi="Tahoma" w:cs="Tahoma"/>
          <w:highlight w:val="magenta"/>
        </w:rPr>
        <w:t>Ejemplo</w:t>
      </w:r>
      <w:proofErr w:type="gramStart"/>
      <w:r w:rsidRPr="0092491A">
        <w:rPr>
          <w:rFonts w:ascii="Tahoma" w:hAnsi="Tahoma" w:cs="Tahoma"/>
          <w:highlight w:val="magenta"/>
        </w:rPr>
        <w:t>:  Sucursal</w:t>
      </w:r>
      <w:proofErr w:type="gramEnd"/>
      <w:r w:rsidRPr="0092491A">
        <w:rPr>
          <w:rFonts w:ascii="Tahoma" w:hAnsi="Tahoma" w:cs="Tahoma"/>
          <w:highlight w:val="magenta"/>
        </w:rPr>
        <w:t xml:space="preserve"> 100 ramo 05 producto cáncer femenino</w:t>
      </w:r>
    </w:p>
    <w:p w:rsidR="00255FDA" w:rsidRPr="0092491A" w:rsidRDefault="00255FDA" w:rsidP="00255FDA">
      <w:pPr>
        <w:pStyle w:val="PreformattedText"/>
        <w:spacing w:line="276" w:lineRule="auto"/>
        <w:ind w:left="709"/>
        <w:rPr>
          <w:rFonts w:ascii="Tahoma" w:hAnsi="Tahoma" w:cs="Tahoma"/>
          <w:highlight w:val="magenta"/>
        </w:rPr>
      </w:pPr>
    </w:p>
    <w:p w:rsidR="00255FDA" w:rsidRPr="00CA1D06" w:rsidRDefault="00255FDA" w:rsidP="00255FDA">
      <w:pPr>
        <w:pStyle w:val="PreformattedText"/>
        <w:spacing w:line="276" w:lineRule="auto"/>
        <w:ind w:left="709"/>
        <w:rPr>
          <w:rFonts w:ascii="Tahoma" w:hAnsi="Tahoma" w:cs="Tahoma"/>
          <w:highlight w:val="magenta"/>
          <w:lang w:val="en-US"/>
        </w:rPr>
      </w:pPr>
      <w:r w:rsidRPr="00CA1D06">
        <w:rPr>
          <w:rFonts w:ascii="Tahoma" w:hAnsi="Tahoma" w:cs="Tahoma"/>
          <w:highlight w:val="magenta"/>
          <w:lang w:val="en-US"/>
        </w:rPr>
        <w:t>&lt;</w:t>
      </w:r>
      <w:proofErr w:type="spellStart"/>
      <w:r w:rsidRPr="00CA1D06">
        <w:rPr>
          <w:rFonts w:ascii="Tahoma" w:hAnsi="Tahoma" w:cs="Tahoma"/>
          <w:highlight w:val="magenta"/>
          <w:lang w:val="en-US"/>
        </w:rPr>
        <w:t>certificate_number</w:t>
      </w:r>
      <w:proofErr w:type="spellEnd"/>
      <w:r w:rsidRPr="00CA1D06">
        <w:rPr>
          <w:rFonts w:ascii="Tahoma" w:hAnsi="Tahoma" w:cs="Tahoma"/>
          <w:highlight w:val="magenta"/>
          <w:lang w:val="en-US"/>
        </w:rPr>
        <w:t>&gt;10005xxxxxxxxxxxxxxxxxx&lt;/</w:t>
      </w:r>
      <w:proofErr w:type="spellStart"/>
      <w:r w:rsidRPr="00CA1D06">
        <w:rPr>
          <w:rFonts w:ascii="Tahoma" w:hAnsi="Tahoma" w:cs="Tahoma"/>
          <w:highlight w:val="magenta"/>
          <w:lang w:val="en-US"/>
        </w:rPr>
        <w:t>certificate_number</w:t>
      </w:r>
      <w:proofErr w:type="spellEnd"/>
      <w:r w:rsidRPr="00CA1D06">
        <w:rPr>
          <w:rFonts w:ascii="Tahoma" w:hAnsi="Tahoma" w:cs="Tahoma"/>
          <w:highlight w:val="magenta"/>
          <w:lang w:val="en-US"/>
        </w:rPr>
        <w:t>&gt; CANCER FEMENINO</w:t>
      </w:r>
    </w:p>
    <w:p w:rsidR="00255FDA" w:rsidRPr="00CA1D06" w:rsidRDefault="00255FDA" w:rsidP="00255FDA">
      <w:pPr>
        <w:pStyle w:val="PreformattedText"/>
        <w:spacing w:line="276" w:lineRule="auto"/>
        <w:ind w:left="709"/>
        <w:rPr>
          <w:rFonts w:ascii="Tahoma" w:hAnsi="Tahoma" w:cs="Tahoma"/>
          <w:lang w:val="en-US"/>
        </w:rPr>
      </w:pPr>
      <w:r w:rsidRPr="00CA1D06">
        <w:rPr>
          <w:rFonts w:ascii="Tahoma" w:hAnsi="Tahoma" w:cs="Tahoma"/>
          <w:highlight w:val="magenta"/>
          <w:lang w:val="en-US"/>
        </w:rPr>
        <w:t>&lt;certificate_number&gt;10008xxxxxxxxxxxxxxxxxx&lt;/certificate_number&gt;CANCER MASCULINO</w:t>
      </w:r>
    </w:p>
    <w:p w:rsidR="00255FDA" w:rsidRPr="00255FDA" w:rsidRDefault="00255FDA" w:rsidP="00782308">
      <w:pPr>
        <w:pStyle w:val="PreformattedText"/>
        <w:spacing w:line="276" w:lineRule="auto"/>
        <w:ind w:left="709"/>
        <w:rPr>
          <w:rFonts w:ascii="Tahoma" w:hAnsi="Tahoma" w:cs="Tahoma"/>
          <w:lang w:val="en-US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1-10</w:t>
      </w:r>
      <w:r>
        <w:rPr>
          <w:rFonts w:ascii="Tahoma" w:hAnsi="Tahoma" w:cs="Tahoma"/>
        </w:rPr>
        <w:t>: Código del producto</w:t>
      </w:r>
      <w:r w:rsidR="00C265C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(40 – 45 SEGÚN EL TIPO DE PRODUCTO)</w:t>
      </w:r>
      <w:r w:rsidR="000259BB">
        <w:rPr>
          <w:rFonts w:ascii="Tahoma" w:hAnsi="Tahoma" w:cs="Tahoma"/>
          <w:b/>
          <w:color w:val="4F6228" w:themeColor="accent3" w:themeShade="80"/>
        </w:rPr>
        <w:t xml:space="preserve"> </w:t>
      </w:r>
      <w:r w:rsidR="00974285" w:rsidRPr="00974285">
        <w:rPr>
          <w:rFonts w:ascii="Tahoma" w:hAnsi="Tahoma" w:cs="Tahoma"/>
          <w:b/>
          <w:color w:val="4F6228" w:themeColor="accent3" w:themeShade="80"/>
          <w:highlight w:val="magenta"/>
        </w:rPr>
        <w:t>se debe usar</w:t>
      </w:r>
      <w:r w:rsidR="00974285">
        <w:rPr>
          <w:rFonts w:ascii="Tahoma" w:hAnsi="Tahoma" w:cs="Tahoma"/>
          <w:b/>
          <w:color w:val="4F6228" w:themeColor="accent3" w:themeShade="80"/>
        </w:rPr>
        <w:t xml:space="preserve"> </w:t>
      </w:r>
      <w:r w:rsidR="000259BB" w:rsidRPr="000259BB">
        <w:rPr>
          <w:rFonts w:ascii="Tahoma" w:hAnsi="Tahoma" w:cs="Tahoma"/>
          <w:b/>
          <w:color w:val="4F6228" w:themeColor="accent3" w:themeShade="80"/>
          <w:highlight w:val="magenta"/>
        </w:rPr>
        <w:t xml:space="preserve">78 </w:t>
      </w:r>
      <w:r w:rsidR="000259BB">
        <w:rPr>
          <w:rFonts w:ascii="Tahoma" w:hAnsi="Tahoma" w:cs="Tahoma"/>
          <w:b/>
          <w:color w:val="4F6228" w:themeColor="accent3" w:themeShade="80"/>
          <w:highlight w:val="magenta"/>
        </w:rPr>
        <w:t xml:space="preserve">para </w:t>
      </w:r>
      <w:proofErr w:type="spellStart"/>
      <w:r w:rsidR="000259BB" w:rsidRPr="000259BB">
        <w:rPr>
          <w:rFonts w:ascii="Tahoma" w:hAnsi="Tahoma" w:cs="Tahoma"/>
          <w:b/>
          <w:color w:val="4F6228" w:themeColor="accent3" w:themeShade="80"/>
          <w:highlight w:val="magenta"/>
        </w:rPr>
        <w:t>cancer</w:t>
      </w:r>
      <w:proofErr w:type="spellEnd"/>
      <w:r w:rsidR="000259BB" w:rsidRPr="000259BB">
        <w:rPr>
          <w:rFonts w:ascii="Tahoma" w:hAnsi="Tahoma" w:cs="Tahoma"/>
          <w:b/>
          <w:color w:val="4F6228" w:themeColor="accent3" w:themeShade="80"/>
          <w:highlight w:val="magenta"/>
        </w:rPr>
        <w:t xml:space="preserve"> masculino y 29 </w:t>
      </w:r>
      <w:r w:rsidR="000259BB">
        <w:rPr>
          <w:rFonts w:ascii="Tahoma" w:hAnsi="Tahoma" w:cs="Tahoma"/>
          <w:b/>
          <w:color w:val="4F6228" w:themeColor="accent3" w:themeShade="80"/>
          <w:highlight w:val="magenta"/>
        </w:rPr>
        <w:t xml:space="preserve">para </w:t>
      </w:r>
      <w:r w:rsidR="000259BB" w:rsidRPr="000259BB">
        <w:rPr>
          <w:rFonts w:ascii="Tahoma" w:hAnsi="Tahoma" w:cs="Tahoma"/>
          <w:b/>
          <w:color w:val="4F6228" w:themeColor="accent3" w:themeShade="80"/>
          <w:highlight w:val="magenta"/>
        </w:rPr>
        <w:t>femenino</w:t>
      </w:r>
    </w:p>
    <w:p w:rsidR="00962C74" w:rsidRDefault="00962C74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1-11</w:t>
      </w:r>
      <w:r>
        <w:rPr>
          <w:rFonts w:ascii="Tahoma" w:hAnsi="Tahoma" w:cs="Tahoma"/>
        </w:rPr>
        <w:t>: Código del plan: Escogido en la póliza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0259BB">
        <w:rPr>
          <w:rFonts w:ascii="Tahoma" w:hAnsi="Tahoma" w:cs="Tahoma"/>
          <w:b/>
          <w:color w:val="4F6228" w:themeColor="accent3" w:themeShade="80"/>
        </w:rPr>
        <w:t xml:space="preserve">  </w:t>
      </w:r>
      <w:r w:rsidR="000259BB" w:rsidRPr="00974285">
        <w:rPr>
          <w:rFonts w:ascii="Tahoma" w:hAnsi="Tahoma" w:cs="Tahoma"/>
          <w:b/>
          <w:color w:val="4F6228" w:themeColor="accent3" w:themeShade="80"/>
          <w:highlight w:val="magenta"/>
        </w:rPr>
        <w:t xml:space="preserve">planes identificados en la lista de valores </w:t>
      </w:r>
      <w:r w:rsidR="00974285" w:rsidRPr="00974285">
        <w:rPr>
          <w:rFonts w:ascii="Tahoma" w:hAnsi="Tahoma" w:cs="Tahoma"/>
          <w:b/>
          <w:color w:val="4F6228" w:themeColor="accent3" w:themeShade="80"/>
          <w:highlight w:val="magenta"/>
        </w:rPr>
        <w:t>del Excel adjunto</w:t>
      </w:r>
    </w:p>
    <w:p w:rsidR="00974285" w:rsidRDefault="00974285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1-12</w:t>
      </w:r>
      <w:r>
        <w:rPr>
          <w:rFonts w:ascii="Tahoma" w:hAnsi="Tahoma" w:cs="Tahoma"/>
        </w:rPr>
        <w:t>: Fecha de emisión de la póliza: Con formato numérico de  AAAAMMDD</w:t>
      </w:r>
      <w:r w:rsidR="00C34967">
        <w:rPr>
          <w:rFonts w:ascii="Tahoma" w:hAnsi="Tahoma" w:cs="Tahoma"/>
        </w:rPr>
        <w:t xml:space="preserve">.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¿QUÉ FECHA SE COLOCA, LA QUE CIERRO LA VENTA?</w:t>
      </w:r>
      <w:r w:rsidR="000259BB">
        <w:rPr>
          <w:rFonts w:ascii="Tahoma" w:hAnsi="Tahoma" w:cs="Tahoma"/>
          <w:b/>
          <w:color w:val="4F6228" w:themeColor="accent3" w:themeShade="80"/>
        </w:rPr>
        <w:t xml:space="preserve"> </w:t>
      </w:r>
      <w:r w:rsidR="000259BB" w:rsidRPr="000259BB">
        <w:rPr>
          <w:rFonts w:ascii="Tahoma" w:hAnsi="Tahoma" w:cs="Tahoma"/>
          <w:b/>
          <w:color w:val="4F6228" w:themeColor="accent3" w:themeShade="80"/>
          <w:highlight w:val="magenta"/>
        </w:rPr>
        <w:t>Si, la que cierra en la venta</w:t>
      </w:r>
    </w:p>
    <w:p w:rsidR="00974285" w:rsidRPr="00C34967" w:rsidRDefault="00974285" w:rsidP="00782308">
      <w:pPr>
        <w:pStyle w:val="PreformattedText"/>
        <w:spacing w:line="276" w:lineRule="auto"/>
        <w:ind w:left="709"/>
        <w:rPr>
          <w:rFonts w:ascii="Tahoma" w:hAnsi="Tahoma" w:cs="Tahoma"/>
          <w:b/>
          <w:color w:val="4F6228" w:themeColor="accent3" w:themeShade="80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1-13</w:t>
      </w:r>
      <w:r>
        <w:rPr>
          <w:rFonts w:ascii="Tahoma" w:hAnsi="Tahoma" w:cs="Tahoma"/>
        </w:rPr>
        <w:t>: Código del canal: Por el cual se vendió la póliza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A1D06">
        <w:rPr>
          <w:rFonts w:ascii="Tahoma" w:hAnsi="Tahoma" w:cs="Tahoma"/>
          <w:b/>
          <w:color w:val="4F6228" w:themeColor="accent3" w:themeShade="80"/>
        </w:rPr>
        <w:t xml:space="preserve">  </w:t>
      </w:r>
      <w:r w:rsidR="00974285" w:rsidRPr="00974285">
        <w:rPr>
          <w:rFonts w:ascii="Tahoma" w:hAnsi="Tahoma" w:cs="Tahoma"/>
          <w:b/>
          <w:color w:val="4F6228" w:themeColor="accent3" w:themeShade="80"/>
          <w:highlight w:val="magenta"/>
        </w:rPr>
        <w:t xml:space="preserve">se debe enviar </w:t>
      </w:r>
      <w:r w:rsidR="00CA1D06" w:rsidRPr="00974285">
        <w:rPr>
          <w:rFonts w:ascii="Tahoma" w:hAnsi="Tahoma" w:cs="Tahoma"/>
          <w:b/>
          <w:color w:val="4F6228" w:themeColor="accent3" w:themeShade="80"/>
          <w:highlight w:val="magenta"/>
        </w:rPr>
        <w:t>Código de canal 20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1-14</w:t>
      </w:r>
      <w:r>
        <w:rPr>
          <w:rFonts w:ascii="Tahoma" w:hAnsi="Tahoma" w:cs="Tahoma"/>
        </w:rPr>
        <w:t xml:space="preserve">: Código de la sucursal de la aseguradora: Donde depende la emisión. 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A1D06">
        <w:rPr>
          <w:rFonts w:ascii="Tahoma" w:hAnsi="Tahoma" w:cs="Tahoma"/>
          <w:b/>
          <w:color w:val="4F6228" w:themeColor="accent3" w:themeShade="80"/>
        </w:rPr>
        <w:t xml:space="preserve"> </w:t>
      </w:r>
      <w:r w:rsidR="00CA1D06" w:rsidRPr="00974285">
        <w:rPr>
          <w:rFonts w:ascii="Tahoma" w:hAnsi="Tahoma" w:cs="Tahoma"/>
          <w:b/>
          <w:color w:val="4F6228" w:themeColor="accent3" w:themeShade="80"/>
          <w:highlight w:val="magenta"/>
        </w:rPr>
        <w:t>Colocar valor 100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1-15</w:t>
      </w:r>
      <w:r>
        <w:rPr>
          <w:rFonts w:ascii="Tahoma" w:hAnsi="Tahoma" w:cs="Tahoma"/>
        </w:rPr>
        <w:t xml:space="preserve">: Nombre de la sucursal de la aseguradora donde depende la emisión. 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A1D06">
        <w:rPr>
          <w:rFonts w:ascii="Tahoma" w:hAnsi="Tahoma" w:cs="Tahoma"/>
          <w:b/>
          <w:color w:val="4F6228" w:themeColor="accent3" w:themeShade="80"/>
        </w:rPr>
        <w:t xml:space="preserve"> </w:t>
      </w:r>
      <w:r w:rsidR="00974285" w:rsidRPr="00974285">
        <w:rPr>
          <w:rFonts w:ascii="Tahoma" w:hAnsi="Tahoma" w:cs="Tahoma"/>
          <w:b/>
          <w:color w:val="4F6228" w:themeColor="accent3" w:themeShade="80"/>
          <w:highlight w:val="magenta"/>
        </w:rPr>
        <w:t xml:space="preserve">se debe llenar con el valor </w:t>
      </w:r>
      <w:r w:rsidR="00CA1D06" w:rsidRPr="00974285">
        <w:rPr>
          <w:rFonts w:ascii="Tahoma" w:hAnsi="Tahoma" w:cs="Tahoma"/>
          <w:b/>
          <w:color w:val="4F6228" w:themeColor="accent3" w:themeShade="80"/>
          <w:highlight w:val="magenta"/>
        </w:rPr>
        <w:t>PRINCIPAL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1-16</w:t>
      </w:r>
      <w:r>
        <w:rPr>
          <w:rFonts w:ascii="Tahoma" w:hAnsi="Tahoma" w:cs="Tahoma"/>
        </w:rPr>
        <w:t xml:space="preserve">: Usuario del banco: </w:t>
      </w:r>
      <w:proofErr w:type="spellStart"/>
      <w:r>
        <w:rPr>
          <w:rFonts w:ascii="Tahoma" w:hAnsi="Tahoma" w:cs="Tahoma"/>
        </w:rPr>
        <w:t>Login</w:t>
      </w:r>
      <w:proofErr w:type="spellEnd"/>
      <w:r>
        <w:rPr>
          <w:rFonts w:ascii="Tahoma" w:hAnsi="Tahoma" w:cs="Tahoma"/>
        </w:rPr>
        <w:t xml:space="preserve"> del banco del usuario que vendió la póliza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A1D06">
        <w:rPr>
          <w:rFonts w:ascii="Tahoma" w:hAnsi="Tahoma" w:cs="Tahoma"/>
          <w:b/>
          <w:color w:val="4F6228" w:themeColor="accent3" w:themeShade="80"/>
        </w:rPr>
        <w:t xml:space="preserve"> </w:t>
      </w:r>
      <w:r w:rsidR="00CA1D06" w:rsidRPr="00974285">
        <w:rPr>
          <w:rFonts w:ascii="Tahoma" w:hAnsi="Tahoma" w:cs="Tahoma"/>
          <w:b/>
          <w:color w:val="4F6228" w:themeColor="accent3" w:themeShade="80"/>
          <w:highlight w:val="magenta"/>
        </w:rPr>
        <w:t>COLOCAR CARÁCTER EN BLANCO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1-17</w:t>
      </w:r>
      <w:r>
        <w:rPr>
          <w:rFonts w:ascii="Tahoma" w:hAnsi="Tahoma" w:cs="Tahoma"/>
        </w:rPr>
        <w:t xml:space="preserve">: Usuario Proveedor: </w:t>
      </w:r>
      <w:proofErr w:type="spellStart"/>
      <w:r>
        <w:rPr>
          <w:rFonts w:ascii="Tahoma" w:hAnsi="Tahoma" w:cs="Tahoma"/>
        </w:rPr>
        <w:t>Login</w:t>
      </w:r>
      <w:proofErr w:type="spellEnd"/>
      <w:r>
        <w:rPr>
          <w:rFonts w:ascii="Tahoma" w:hAnsi="Tahoma" w:cs="Tahoma"/>
        </w:rPr>
        <w:t xml:space="preserve"> del sistema que vendió la póliza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BC10B4" w:rsidRPr="00BC10B4">
        <w:rPr>
          <w:rFonts w:ascii="Tahoma" w:hAnsi="Tahoma" w:cs="Tahoma"/>
          <w:b/>
          <w:color w:val="4F6228" w:themeColor="accent3" w:themeShade="80"/>
          <w:highlight w:val="cyan"/>
        </w:rPr>
        <w:t xml:space="preserve"> </w:t>
      </w:r>
      <w:r w:rsidR="00BC10B4" w:rsidRPr="00974285">
        <w:rPr>
          <w:rFonts w:ascii="Tahoma" w:hAnsi="Tahoma" w:cs="Tahoma"/>
          <w:b/>
          <w:color w:val="4F6228" w:themeColor="accent3" w:themeShade="80"/>
          <w:highlight w:val="magenta"/>
        </w:rPr>
        <w:t>COLOCAR CARÁCTER EN BLANCO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lastRenderedPageBreak/>
        <w:t>1-18</w:t>
      </w:r>
      <w:r>
        <w:rPr>
          <w:rFonts w:ascii="Tahoma" w:hAnsi="Tahoma" w:cs="Tahoma"/>
        </w:rPr>
        <w:t>: Código del tipo de moneda: En el que fue emitida la póliza.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1-19</w:t>
      </w:r>
      <w:r>
        <w:rPr>
          <w:rFonts w:ascii="Tahoma" w:hAnsi="Tahoma" w:cs="Tahoma"/>
        </w:rPr>
        <w:t>: Código de la frecuencia del pago de la póliza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1-20</w:t>
      </w:r>
      <w:r>
        <w:rPr>
          <w:rFonts w:ascii="Tahoma" w:hAnsi="Tahoma" w:cs="Tahoma"/>
        </w:rPr>
        <w:t xml:space="preserve">: Algún comentario sobre la transacción. 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1-21</w:t>
      </w:r>
      <w:r>
        <w:rPr>
          <w:rFonts w:ascii="Tahoma" w:hAnsi="Tahoma" w:cs="Tahoma"/>
        </w:rPr>
        <w:t xml:space="preserve">: Total de operaciones: La cantidad de transacciones enviadas en el archivo XML. </w:t>
      </w:r>
    </w:p>
    <w:p w:rsidR="00782308" w:rsidRDefault="00782308" w:rsidP="00782308">
      <w:pPr>
        <w:widowControl w:val="0"/>
        <w:tabs>
          <w:tab w:val="left" w:pos="709"/>
          <w:tab w:val="left" w:pos="1132"/>
          <w:tab w:val="left" w:pos="1415"/>
          <w:tab w:val="left" w:pos="1569"/>
        </w:tabs>
        <w:suppressAutoHyphens/>
        <w:spacing w:line="276" w:lineRule="auto"/>
        <w:rPr>
          <w:rFonts w:ascii="Tahoma" w:hAnsi="Tahoma" w:cs="Tahoma"/>
          <w:szCs w:val="20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shd w:val="clear" w:color="auto" w:fill="FFFF00"/>
        </w:rPr>
        <w:t>1-A</w:t>
      </w:r>
      <w:r>
        <w:rPr>
          <w:rFonts w:ascii="Tahoma" w:hAnsi="Tahoma" w:cs="Tahoma"/>
          <w:b/>
          <w:i/>
        </w:rPr>
        <w:t>: Datos del Asegurado de la Póliza.</w:t>
      </w:r>
    </w:p>
    <w:p w:rsidR="00782308" w:rsidRDefault="00782308" w:rsidP="00782308">
      <w:pPr>
        <w:pStyle w:val="PreformattedText"/>
        <w:rPr>
          <w:rFonts w:ascii="Tahoma" w:hAnsi="Tahoma" w:cs="Tahoma"/>
          <w:lang w:val="fr-FR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policy_holder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gramStart"/>
      <w:r>
        <w:rPr>
          <w:rFonts w:cs="Tahoma"/>
          <w:szCs w:val="20"/>
          <w:lang w:val="en-US"/>
        </w:rPr>
        <w:t>person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gramStart"/>
      <w:r>
        <w:rPr>
          <w:rFonts w:cs="Tahoma"/>
          <w:szCs w:val="20"/>
          <w:lang w:val="en-US"/>
        </w:rPr>
        <w:t>name&gt;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1-A-1</w:t>
      </w:r>
      <w:r>
        <w:rPr>
          <w:rFonts w:cs="Tahoma"/>
          <w:szCs w:val="20"/>
          <w:lang w:val="en-US"/>
        </w:rPr>
        <w:t>&lt;/name&gt;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1-A-2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1-A-3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gramStart"/>
      <w:r>
        <w:rPr>
          <w:rFonts w:cs="Tahoma"/>
          <w:szCs w:val="20"/>
          <w:lang w:val="en-US"/>
        </w:rPr>
        <w:t>address&gt;</w:t>
      </w:r>
      <w:proofErr w:type="gramEnd"/>
      <w:r>
        <w:rPr>
          <w:rFonts w:cs="Tahoma"/>
          <w:szCs w:val="20"/>
          <w:shd w:val="clear" w:color="auto" w:fill="C0C0C0"/>
          <w:lang w:val="en-US"/>
        </w:rPr>
        <w:t>B-3</w:t>
      </w:r>
      <w:r>
        <w:rPr>
          <w:rFonts w:cs="Tahoma"/>
          <w:szCs w:val="20"/>
          <w:lang w:val="en-US"/>
        </w:rPr>
        <w:t>&lt;/address&gt;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1-A-4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 xml:space="preserve"> type="</w:t>
      </w:r>
      <w:r>
        <w:rPr>
          <w:rFonts w:cs="Tahoma"/>
          <w:szCs w:val="20"/>
          <w:shd w:val="clear" w:color="auto" w:fill="00FF00"/>
          <w:lang w:val="en-US"/>
        </w:rPr>
        <w:t>1-A-5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FF"/>
          <w:lang w:val="en-US"/>
        </w:rPr>
      </w:pPr>
      <w:r>
        <w:rPr>
          <w:rFonts w:cs="Tahoma"/>
          <w:szCs w:val="20"/>
          <w:lang w:val="en-US"/>
        </w:rPr>
        <w:t xml:space="preserve">       </w:t>
      </w:r>
      <w:r>
        <w:rPr>
          <w:rFonts w:cs="Tahoma"/>
          <w:szCs w:val="20"/>
          <w:shd w:val="clear" w:color="auto" w:fill="00FFFF"/>
          <w:lang w:val="en-US"/>
        </w:rPr>
        <w:t>B-1</w:t>
      </w:r>
      <w:r>
        <w:rPr>
          <w:rFonts w:cs="Tahoma"/>
          <w:szCs w:val="20"/>
          <w:lang w:val="en-US"/>
        </w:rPr>
        <w:t xml:space="preserve"> o </w:t>
      </w:r>
      <w:r>
        <w:rPr>
          <w:rFonts w:cs="Tahoma"/>
          <w:szCs w:val="20"/>
          <w:shd w:val="clear" w:color="auto" w:fill="00FFFF"/>
          <w:lang w:val="en-US"/>
        </w:rPr>
        <w:t>B-2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&lt;/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&lt;/person&gt;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policy_holder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1-A-1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1-A-8</w:t>
      </w:r>
      <w:r>
        <w:rPr>
          <w:rFonts w:ascii="Tahoma" w:hAnsi="Tahoma" w:cs="Tahoma"/>
        </w:rPr>
        <w:t xml:space="preserve"> Los datos del Asegurado de la póliza, donde: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1-A-1</w:t>
      </w:r>
      <w:r>
        <w:rPr>
          <w:rFonts w:ascii="Tahoma" w:hAnsi="Tahoma" w:cs="Tahoma"/>
        </w:rPr>
        <w:t>: Nombre del asegurado de la póliza.</w:t>
      </w:r>
    </w:p>
    <w:p w:rsidR="00C34967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1-A-2</w:t>
      </w:r>
      <w:r>
        <w:rPr>
          <w:rFonts w:ascii="Tahoma" w:hAnsi="Tahoma" w:cs="Tahoma"/>
        </w:rPr>
        <w:t>: Código del tipo de documento del asegurado de la póliza.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D414C2">
        <w:rPr>
          <w:rFonts w:ascii="Tahoma" w:hAnsi="Tahoma" w:cs="Tahoma"/>
          <w:shd w:val="clear" w:color="auto" w:fill="FFFF00"/>
        </w:rPr>
        <w:t xml:space="preserve"> </w:t>
      </w:r>
      <w:r w:rsidR="00974285" w:rsidRPr="00974285">
        <w:rPr>
          <w:rFonts w:ascii="Tahoma" w:hAnsi="Tahoma" w:cs="Tahoma"/>
          <w:highlight w:val="magenta"/>
          <w:shd w:val="clear" w:color="auto" w:fill="FFFF00"/>
        </w:rPr>
        <w:t xml:space="preserve">los valores validos </w:t>
      </w:r>
      <w:r w:rsidR="00D414C2" w:rsidRPr="00974285">
        <w:rPr>
          <w:rFonts w:ascii="Tahoma" w:hAnsi="Tahoma" w:cs="Tahoma"/>
          <w:highlight w:val="magenta"/>
          <w:shd w:val="clear" w:color="auto" w:fill="FFFF00"/>
        </w:rPr>
        <w:t>V=VENEZOLANO E=EXTRANJERO</w:t>
      </w:r>
      <w:r w:rsidR="00D414C2">
        <w:rPr>
          <w:rFonts w:ascii="Tahoma" w:hAnsi="Tahoma" w:cs="Tahoma"/>
          <w:shd w:val="clear" w:color="auto" w:fill="FFFF00"/>
        </w:rPr>
        <w:t xml:space="preserve"> 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1-A-3</w:t>
      </w:r>
      <w:r>
        <w:rPr>
          <w:rFonts w:ascii="Tahoma" w:hAnsi="Tahoma" w:cs="Tahoma"/>
        </w:rPr>
        <w:t>: Numero de documento del asegurado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C0C0C0"/>
        </w:rPr>
        <w:t>B-3</w:t>
      </w:r>
      <w:r>
        <w:rPr>
          <w:rFonts w:ascii="Tahoma" w:hAnsi="Tahoma" w:cs="Tahoma"/>
        </w:rPr>
        <w:t>: La dirección de la persona. (Opcional).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1-A-4</w:t>
      </w:r>
      <w:r>
        <w:rPr>
          <w:rFonts w:ascii="Tahoma" w:hAnsi="Tahoma" w:cs="Tahoma"/>
        </w:rPr>
        <w:t>: Fecha de registro del asegurado de la póliza (Fecha de la emisión) (Opcional).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1-A-5</w:t>
      </w:r>
      <w:r>
        <w:rPr>
          <w:rFonts w:ascii="Tahoma" w:hAnsi="Tahoma" w:cs="Tahoma"/>
        </w:rPr>
        <w:t>: Tipo de persona. En este archivo puede tomar los siguientes valores:</w:t>
      </w:r>
    </w:p>
    <w:p w:rsidR="00782308" w:rsidRDefault="00782308" w:rsidP="00782308">
      <w:pPr>
        <w:pStyle w:val="PreformattedText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N: que significa Natural </w:t>
      </w:r>
      <w:proofErr w:type="spellStart"/>
      <w:r>
        <w:rPr>
          <w:rFonts w:ascii="Tahoma" w:hAnsi="Tahoma" w:cs="Tahoma"/>
        </w:rPr>
        <w:t>Person</w:t>
      </w:r>
      <w:proofErr w:type="spellEnd"/>
      <w:r>
        <w:rPr>
          <w:rFonts w:ascii="Tahoma" w:hAnsi="Tahoma" w:cs="Tahoma"/>
        </w:rPr>
        <w:t xml:space="preserve"> (persona natural).</w:t>
      </w:r>
    </w:p>
    <w:p w:rsidR="00782308" w:rsidRDefault="00782308" w:rsidP="00782308">
      <w:pPr>
        <w:pStyle w:val="PreformattedText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L: que significa Legal </w:t>
      </w:r>
      <w:proofErr w:type="spellStart"/>
      <w:r>
        <w:rPr>
          <w:rFonts w:ascii="Tahoma" w:hAnsi="Tahoma" w:cs="Tahoma"/>
        </w:rPr>
        <w:t>Person</w:t>
      </w:r>
      <w:proofErr w:type="spellEnd"/>
      <w:r>
        <w:rPr>
          <w:rFonts w:ascii="Tahoma" w:hAnsi="Tahoma" w:cs="Tahoma"/>
        </w:rPr>
        <w:t xml:space="preserve"> (persona jurídico).</w:t>
      </w:r>
    </w:p>
    <w:p w:rsidR="00782308" w:rsidRDefault="00782308" w:rsidP="00782308">
      <w:pPr>
        <w:widowControl w:val="0"/>
        <w:tabs>
          <w:tab w:val="left" w:pos="566"/>
          <w:tab w:val="left" w:pos="758"/>
          <w:tab w:val="left" w:pos="1467"/>
          <w:tab w:val="left" w:pos="1879"/>
          <w:tab w:val="left" w:pos="2588"/>
          <w:tab w:val="left" w:pos="3297"/>
        </w:tabs>
        <w:suppressAutoHyphens/>
        <w:spacing w:line="276" w:lineRule="auto"/>
        <w:rPr>
          <w:rFonts w:ascii="Tahoma" w:hAnsi="Tahoma" w:cs="Tahoma"/>
          <w:szCs w:val="20"/>
        </w:rPr>
      </w:pPr>
    </w:p>
    <w:p w:rsidR="00782308" w:rsidRDefault="00782308" w:rsidP="00782308">
      <w:pPr>
        <w:pStyle w:val="PreformattedText"/>
        <w:numPr>
          <w:ilvl w:val="0"/>
          <w:numId w:val="12"/>
        </w:numPr>
        <w:ind w:left="284" w:hanging="284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Si el tipo de persona es </w:t>
      </w:r>
      <w:r>
        <w:rPr>
          <w:rFonts w:ascii="Tahoma" w:hAnsi="Tahoma" w:cs="Tahoma"/>
          <w:b/>
          <w:i/>
        </w:rPr>
        <w:t xml:space="preserve">NATURAL </w:t>
      </w:r>
      <w:r>
        <w:rPr>
          <w:rFonts w:ascii="Tahoma" w:hAnsi="Tahoma" w:cs="Tahoma"/>
          <w:i/>
        </w:rPr>
        <w:t>tiene la siguiente estructura:</w:t>
      </w:r>
    </w:p>
    <w:p w:rsidR="00782308" w:rsidRDefault="00782308" w:rsidP="00782308">
      <w:pPr>
        <w:pStyle w:val="PreformattedText"/>
        <w:rPr>
          <w:rFonts w:ascii="Tahoma" w:hAnsi="Tahoma" w:cs="Tahoma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 xml:space="preserve"> type="N"&gt;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spellStart"/>
      <w:r>
        <w:rPr>
          <w:rFonts w:cs="Tahoma"/>
          <w:szCs w:val="20"/>
          <w:lang w:val="en-US"/>
        </w:rPr>
        <w:t>natural_person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last_name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last_name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last_update_date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last_update_date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education_degree_code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education_degree_code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education_degree_name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education_degree_name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occuppation_code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B-1-5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occuppation_code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occuppation_name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B-1-6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occuppation_name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lastRenderedPageBreak/>
        <w:t>&lt;</w:t>
      </w:r>
      <w:proofErr w:type="gramStart"/>
      <w:r>
        <w:rPr>
          <w:rFonts w:cs="Tahoma"/>
          <w:szCs w:val="20"/>
          <w:lang w:val="en-US"/>
        </w:rPr>
        <w:t>birthdate&gt;</w:t>
      </w:r>
      <w:proofErr w:type="gramEnd"/>
      <w:r>
        <w:rPr>
          <w:rFonts w:cs="Tahoma"/>
          <w:szCs w:val="20"/>
          <w:shd w:val="clear" w:color="auto" w:fill="00FFFF"/>
          <w:lang w:val="en-US"/>
        </w:rPr>
        <w:t>B-1-7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birth_date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gender&gt;</w:t>
      </w:r>
      <w:proofErr w:type="gramEnd"/>
      <w:r>
        <w:rPr>
          <w:rFonts w:cs="Tahoma"/>
          <w:szCs w:val="20"/>
          <w:shd w:val="clear" w:color="auto" w:fill="00FFFF"/>
          <w:lang w:val="en-US"/>
        </w:rPr>
        <w:t>B-1-8</w:t>
      </w:r>
      <w:r>
        <w:rPr>
          <w:rFonts w:cs="Tahoma"/>
          <w:szCs w:val="20"/>
          <w:lang w:val="en-US"/>
        </w:rPr>
        <w:t>&lt;/gender&gt;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marital_status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B-1-9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marital_status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children_number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B-1-10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children_number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email&gt;</w:t>
      </w:r>
      <w:proofErr w:type="gramEnd"/>
      <w:r>
        <w:rPr>
          <w:rFonts w:cs="Tahoma"/>
          <w:szCs w:val="20"/>
          <w:shd w:val="clear" w:color="auto" w:fill="00FFFF"/>
          <w:lang w:val="en-US"/>
        </w:rPr>
        <w:t>B-1-11</w:t>
      </w:r>
      <w:r>
        <w:rPr>
          <w:rFonts w:cs="Tahoma"/>
          <w:szCs w:val="20"/>
          <w:lang w:val="en-US"/>
        </w:rPr>
        <w:t>&lt;/email&gt;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&lt;home_telephone1&gt;</w:t>
      </w:r>
      <w:r>
        <w:rPr>
          <w:rFonts w:cs="Tahoma"/>
          <w:szCs w:val="20"/>
          <w:shd w:val="clear" w:color="auto" w:fill="00FFFF"/>
          <w:lang w:val="en-US"/>
        </w:rPr>
        <w:t>B-1-12</w:t>
      </w:r>
      <w:r>
        <w:rPr>
          <w:rFonts w:cs="Tahoma"/>
          <w:szCs w:val="20"/>
          <w:lang w:val="en-US"/>
        </w:rPr>
        <w:t>&lt;/home_telephone1&gt;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cellular_phone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B-1-13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cellular_phone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company_name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B-1-14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company_name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position&gt;</w:t>
      </w:r>
      <w:proofErr w:type="gramEnd"/>
      <w:r>
        <w:rPr>
          <w:rFonts w:cs="Tahoma"/>
          <w:szCs w:val="20"/>
          <w:shd w:val="clear" w:color="auto" w:fill="00FFFF"/>
          <w:lang w:val="en-US"/>
        </w:rPr>
        <w:t>B-1-15</w:t>
      </w:r>
      <w:r>
        <w:rPr>
          <w:rFonts w:cs="Tahoma"/>
          <w:szCs w:val="20"/>
          <w:lang w:val="en-US"/>
        </w:rPr>
        <w:t>&lt;/position&gt;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income_amount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B-1-16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income_amount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&lt;office_telephone1&gt;</w:t>
      </w:r>
      <w:r>
        <w:rPr>
          <w:rFonts w:cs="Tahoma"/>
          <w:szCs w:val="20"/>
          <w:shd w:val="clear" w:color="auto" w:fill="00FFFF"/>
          <w:lang w:val="en-US"/>
        </w:rPr>
        <w:t>B-1-17</w:t>
      </w:r>
      <w:r>
        <w:rPr>
          <w:rFonts w:cs="Tahoma"/>
          <w:szCs w:val="20"/>
          <w:lang w:val="en-US"/>
        </w:rPr>
        <w:t>&lt;/office_telephone1&gt;</w:t>
      </w:r>
    </w:p>
    <w:p w:rsidR="00782308" w:rsidRDefault="00782308" w:rsidP="00782308">
      <w:pPr>
        <w:spacing w:line="276" w:lineRule="auto"/>
        <w:ind w:left="709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&lt;office_telephone2&gt;</w:t>
      </w:r>
      <w:r>
        <w:rPr>
          <w:rFonts w:cs="Tahoma"/>
          <w:szCs w:val="20"/>
          <w:shd w:val="clear" w:color="auto" w:fill="00FFFF"/>
          <w:lang w:val="en-US"/>
        </w:rPr>
        <w:t>B-1-18</w:t>
      </w:r>
      <w:r>
        <w:rPr>
          <w:rFonts w:cs="Tahoma"/>
          <w:szCs w:val="20"/>
          <w:lang w:val="en-US"/>
        </w:rPr>
        <w:t>&lt;/office_telephone2&gt;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  <w:lang w:val="en-US"/>
        </w:rPr>
        <w:t xml:space="preserve">  </w:t>
      </w:r>
      <w:r>
        <w:rPr>
          <w:rFonts w:cs="Tahoma"/>
          <w:szCs w:val="20"/>
        </w:rPr>
        <w:t>&lt;/</w:t>
      </w:r>
      <w:proofErr w:type="spellStart"/>
      <w:r>
        <w:rPr>
          <w:rFonts w:cs="Tahoma"/>
          <w:szCs w:val="20"/>
        </w:rPr>
        <w:t>natural_person</w:t>
      </w:r>
      <w:proofErr w:type="spellEnd"/>
      <w:r>
        <w:rPr>
          <w:rFonts w:cs="Tahoma"/>
          <w:szCs w:val="20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>&lt;/</w:t>
      </w:r>
      <w:proofErr w:type="spellStart"/>
      <w:r>
        <w:rPr>
          <w:rFonts w:cs="Tahoma"/>
          <w:szCs w:val="20"/>
        </w:rPr>
        <w:t>type_person</w:t>
      </w:r>
      <w:proofErr w:type="spellEnd"/>
      <w:r>
        <w:rPr>
          <w:rFonts w:cs="Tahoma"/>
          <w:szCs w:val="20"/>
        </w:rPr>
        <w:t>&gt;</w:t>
      </w:r>
    </w:p>
    <w:p w:rsidR="00782308" w:rsidRDefault="00782308" w:rsidP="00782308">
      <w:pPr>
        <w:pStyle w:val="PreformattedText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FF"/>
        </w:rPr>
        <w:t>B-1-1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FF"/>
        </w:rPr>
        <w:t>B-1-18</w:t>
      </w:r>
      <w:r>
        <w:rPr>
          <w:rFonts w:ascii="Tahoma" w:hAnsi="Tahoma" w:cs="Tahoma"/>
        </w:rPr>
        <w:t xml:space="preserve"> Los datos de Persona Natural, donde: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B-1-1</w:t>
      </w:r>
      <w:r>
        <w:rPr>
          <w:rFonts w:ascii="Tahoma" w:hAnsi="Tahoma" w:cs="Tahoma"/>
        </w:rPr>
        <w:t>: El apellido de la persona natural</w:t>
      </w:r>
    </w:p>
    <w:p w:rsidR="00782308" w:rsidRPr="00C34967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B-1-2</w:t>
      </w:r>
      <w:r>
        <w:rPr>
          <w:rFonts w:ascii="Tahoma" w:hAnsi="Tahoma" w:cs="Tahoma"/>
        </w:rPr>
        <w:t>: Fecha de la última actualización de los datos de la persona natural</w:t>
      </w:r>
      <w:r w:rsidRPr="00C34967">
        <w:rPr>
          <w:rFonts w:ascii="Tahoma" w:hAnsi="Tahoma" w:cs="Tahoma"/>
          <w:b/>
        </w:rPr>
        <w:t>.</w:t>
      </w:r>
      <w:r w:rsidR="00C34967" w:rsidRPr="00C34967">
        <w:rPr>
          <w:rFonts w:ascii="Tahoma" w:hAnsi="Tahoma" w:cs="Tahoma"/>
          <w:b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ESTA FECHA ES LA MISMA DE LA TRANSACCIÓN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????</w:t>
      </w:r>
      <w:proofErr w:type="gramEnd"/>
      <w:r w:rsidR="00196F02">
        <w:rPr>
          <w:rFonts w:ascii="Tahoma" w:hAnsi="Tahoma" w:cs="Tahoma"/>
          <w:b/>
          <w:color w:val="4F6228" w:themeColor="accent3" w:themeShade="80"/>
        </w:rPr>
        <w:t xml:space="preserve"> </w:t>
      </w:r>
      <w:r w:rsidR="00196F02" w:rsidRPr="00974285">
        <w:rPr>
          <w:rFonts w:ascii="Tahoma" w:hAnsi="Tahoma" w:cs="Tahoma"/>
          <w:b/>
          <w:color w:val="4F6228" w:themeColor="accent3" w:themeShade="80"/>
          <w:highlight w:val="magenta"/>
        </w:rPr>
        <w:t>SI</w:t>
      </w:r>
      <w:r w:rsidR="00974285" w:rsidRPr="00974285">
        <w:rPr>
          <w:rFonts w:ascii="Tahoma" w:hAnsi="Tahoma" w:cs="Tahoma"/>
          <w:b/>
          <w:color w:val="4F6228" w:themeColor="accent3" w:themeShade="80"/>
          <w:highlight w:val="magenta"/>
        </w:rPr>
        <w:t xml:space="preserve"> debe ser la misma de la transacción</w:t>
      </w: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B-1-3</w:t>
      </w:r>
      <w:r>
        <w:rPr>
          <w:rFonts w:ascii="Tahoma" w:hAnsi="Tahoma" w:cs="Tahoma"/>
        </w:rPr>
        <w:t>: Código del nivel educativo de la persona natural.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4A4A10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B-1-4</w:t>
      </w:r>
      <w:r>
        <w:rPr>
          <w:rFonts w:ascii="Tahoma" w:hAnsi="Tahoma" w:cs="Tahoma"/>
        </w:rPr>
        <w:t>: El nivel educativo de la persona natural.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4A4A10">
        <w:rPr>
          <w:rFonts w:ascii="Tahoma" w:hAnsi="Tahoma" w:cs="Tahoma"/>
          <w:shd w:val="clear" w:color="auto" w:fill="FFFF00"/>
        </w:rPr>
        <w:t xml:space="preserve"> </w:t>
      </w:r>
      <w:r w:rsidR="004A4A10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Default="00782308" w:rsidP="004A4A10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B-1-5</w:t>
      </w:r>
      <w:r>
        <w:rPr>
          <w:rFonts w:ascii="Tahoma" w:hAnsi="Tahoma" w:cs="Tahoma"/>
        </w:rPr>
        <w:t>: Código de la ocupación de la persona natural.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4A4A10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B-1-6</w:t>
      </w:r>
      <w:r>
        <w:rPr>
          <w:rFonts w:ascii="Tahoma" w:hAnsi="Tahoma" w:cs="Tahoma"/>
        </w:rPr>
        <w:t>: La ocupación de la persona natural.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4A4A10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B-1-7</w:t>
      </w:r>
      <w:r>
        <w:rPr>
          <w:rFonts w:ascii="Tahoma" w:hAnsi="Tahoma" w:cs="Tahoma"/>
        </w:rPr>
        <w:t>: Fecha de nacimiento de la persona natural.</w:t>
      </w:r>
      <w:r w:rsidR="004A4A10">
        <w:rPr>
          <w:rFonts w:ascii="Tahoma" w:hAnsi="Tahoma" w:cs="Tahoma"/>
        </w:rPr>
        <w:t xml:space="preserve"> 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B-1-8</w:t>
      </w:r>
      <w:r>
        <w:rPr>
          <w:rFonts w:ascii="Tahoma" w:hAnsi="Tahoma" w:cs="Tahoma"/>
        </w:rPr>
        <w:t>: El código del sexo de la persona natural.</w:t>
      </w: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B-1-9</w:t>
      </w:r>
      <w:r>
        <w:rPr>
          <w:rFonts w:ascii="Tahoma" w:hAnsi="Tahoma" w:cs="Tahoma"/>
        </w:rPr>
        <w:t>: El código del estado civil de la persona natural.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4A4A10" w:rsidRPr="004A4A10">
        <w:rPr>
          <w:rFonts w:ascii="Tahoma" w:hAnsi="Tahoma" w:cs="Tahoma"/>
          <w:highlight w:val="magenta"/>
          <w:shd w:val="clear" w:color="auto" w:fill="FFFF00"/>
        </w:rPr>
        <w:t xml:space="preserve">se debe llenar con valor de la lista de </w:t>
      </w:r>
      <w:r w:rsidR="002D1BB7" w:rsidRPr="004A4A10">
        <w:rPr>
          <w:rFonts w:ascii="Tahoma" w:hAnsi="Tahoma" w:cs="Tahoma"/>
          <w:highlight w:val="magenta"/>
          <w:shd w:val="clear" w:color="auto" w:fill="FFFF00"/>
        </w:rPr>
        <w:t>VALORES PESTAÑA ESTADO CIVIL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B-1-10</w:t>
      </w:r>
      <w:r>
        <w:rPr>
          <w:rFonts w:ascii="Tahoma" w:hAnsi="Tahoma" w:cs="Tahoma"/>
        </w:rPr>
        <w:t>: El número de hijos de la persona natural.</w:t>
      </w:r>
      <w:r w:rsidR="004A4A10">
        <w:rPr>
          <w:rFonts w:ascii="Tahoma" w:hAnsi="Tahoma" w:cs="Tahoma"/>
        </w:rPr>
        <w:t xml:space="preserve"> 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B-1-11</w:t>
      </w:r>
      <w:r>
        <w:rPr>
          <w:rFonts w:ascii="Tahoma" w:hAnsi="Tahoma" w:cs="Tahoma"/>
        </w:rPr>
        <w:t>: el email de la persona</w:t>
      </w:r>
      <w:r w:rsidR="004A4A10">
        <w:rPr>
          <w:rFonts w:ascii="Tahoma" w:hAnsi="Tahoma" w:cs="Tahoma"/>
        </w:rPr>
        <w:t xml:space="preserve"> 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B-1-12</w:t>
      </w:r>
      <w:r>
        <w:rPr>
          <w:rFonts w:ascii="Tahoma" w:hAnsi="Tahoma" w:cs="Tahoma"/>
        </w:rPr>
        <w:t>: Número de teléfono # 1 del hogar de la persona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B-1-13</w:t>
      </w:r>
      <w:r>
        <w:rPr>
          <w:rFonts w:ascii="Tahoma" w:hAnsi="Tahoma" w:cs="Tahoma"/>
        </w:rPr>
        <w:t>: Número de teléfono celular de la persona</w:t>
      </w:r>
    </w:p>
    <w:p w:rsidR="00782308" w:rsidRPr="00C34967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B-1-14</w:t>
      </w:r>
      <w:r>
        <w:rPr>
          <w:rFonts w:ascii="Tahoma" w:hAnsi="Tahoma" w:cs="Tahoma"/>
        </w:rPr>
        <w:t>: el nombre de la empresa en donde trabaja la persona natural.</w:t>
      </w:r>
      <w:r w:rsidR="00C3496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ES OBLIGATORIO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FB5764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A07C33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C34967" w:rsidRPr="00C34967" w:rsidRDefault="00782308" w:rsidP="00C34967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B-1-15</w:t>
      </w:r>
      <w:r>
        <w:rPr>
          <w:rFonts w:ascii="Tahoma" w:hAnsi="Tahoma" w:cs="Tahoma"/>
        </w:rPr>
        <w:t>: El nombre del cargo que ocupa la persona natural dentro de la empresa.</w:t>
      </w:r>
      <w:r w:rsidR="00C3496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ES OBLIGATORIO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A07C33">
        <w:rPr>
          <w:rFonts w:ascii="Tahoma" w:hAnsi="Tahoma" w:cs="Tahoma"/>
          <w:b/>
          <w:color w:val="4F6228" w:themeColor="accent3" w:themeShade="80"/>
        </w:rPr>
        <w:t xml:space="preserve"> </w:t>
      </w:r>
      <w:r w:rsidR="00A07C33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C34967" w:rsidRPr="00C34967" w:rsidRDefault="00782308" w:rsidP="00C34967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B-1-16</w:t>
      </w:r>
      <w:r>
        <w:rPr>
          <w:rFonts w:ascii="Tahoma" w:hAnsi="Tahoma" w:cs="Tahoma"/>
        </w:rPr>
        <w:t>: El promedio de los ingresos mensuales de la persona natural.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ES OBLIGATORIO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</w:p>
    <w:p w:rsidR="00782308" w:rsidRDefault="00FB5764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 w:rsidRPr="00415840">
        <w:rPr>
          <w:rFonts w:ascii="Tahoma" w:hAnsi="Tahoma" w:cs="Tahoma"/>
          <w:highlight w:val="magenta"/>
        </w:rPr>
        <w:lastRenderedPageBreak/>
        <w:t>COLOCAR CERO SINO VIENE EL CAMPO</w:t>
      </w:r>
    </w:p>
    <w:p w:rsidR="00415840" w:rsidRDefault="00415840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C34967" w:rsidRPr="00C34967" w:rsidRDefault="00782308" w:rsidP="00C34967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B-1-17</w:t>
      </w:r>
      <w:r>
        <w:rPr>
          <w:rFonts w:ascii="Tahoma" w:hAnsi="Tahoma" w:cs="Tahoma"/>
        </w:rPr>
        <w:t>: Número de teléfono # 1 de la oficina de la persona</w:t>
      </w:r>
      <w:r w:rsidR="00C3496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ES OBLIGATORIO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FB5764">
        <w:rPr>
          <w:rFonts w:ascii="Tahoma" w:hAnsi="Tahoma" w:cs="Tahoma"/>
          <w:b/>
          <w:color w:val="4F6228" w:themeColor="accent3" w:themeShade="80"/>
        </w:rPr>
        <w:t xml:space="preserve"> </w:t>
      </w:r>
      <w:r w:rsidR="00415840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C34967" w:rsidRPr="00C34967" w:rsidRDefault="00782308" w:rsidP="00C34967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B-1-18</w:t>
      </w:r>
      <w:r>
        <w:rPr>
          <w:rFonts w:ascii="Tahoma" w:hAnsi="Tahoma" w:cs="Tahoma"/>
        </w:rPr>
        <w:t>: Número de teléfono # 2 de la oficina de la persona</w:t>
      </w:r>
      <w:r w:rsidR="00C3496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ES OBLIGATORIO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FB5764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415840" w:rsidRPr="004A4A10">
        <w:rPr>
          <w:rFonts w:ascii="Tahoma" w:hAnsi="Tahoma" w:cs="Tahoma"/>
          <w:highlight w:val="magenta"/>
          <w:shd w:val="clear" w:color="auto" w:fill="FFFF00"/>
        </w:rPr>
        <w:t>no son campos requeridos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numPr>
          <w:ilvl w:val="0"/>
          <w:numId w:val="12"/>
        </w:numPr>
        <w:ind w:left="284" w:hanging="295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Si el tipo de persona es </w:t>
      </w:r>
      <w:r>
        <w:rPr>
          <w:rFonts w:ascii="Tahoma" w:hAnsi="Tahoma" w:cs="Tahoma"/>
          <w:b/>
          <w:i/>
        </w:rPr>
        <w:t xml:space="preserve">LEGAL </w:t>
      </w:r>
      <w:r>
        <w:rPr>
          <w:rFonts w:ascii="Tahoma" w:hAnsi="Tahoma" w:cs="Tahoma"/>
          <w:i/>
        </w:rPr>
        <w:t>tiene la siguiente estructura:</w:t>
      </w:r>
    </w:p>
    <w:p w:rsidR="00782308" w:rsidRDefault="00782308" w:rsidP="00782308">
      <w:pPr>
        <w:pStyle w:val="PreformattedText"/>
        <w:rPr>
          <w:rFonts w:ascii="Tahoma" w:hAnsi="Tahoma" w:cs="Tahoma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 xml:space="preserve"> type="L"&gt;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&lt;</w:t>
      </w:r>
      <w:proofErr w:type="spellStart"/>
      <w:r>
        <w:rPr>
          <w:rFonts w:cs="Tahoma"/>
          <w:szCs w:val="20"/>
          <w:lang w:val="en-US"/>
        </w:rPr>
        <w:t>legal_person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last_update_date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B-2-3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last_update_date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economy_activity_code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B-2-1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economy_activity_code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economy_activity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B-2-2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economy_activity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income_amount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FF"/>
          <w:lang w:val="en-US"/>
        </w:rPr>
        <w:t>B-2-4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income_amount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&lt;office_telephone1&gt;</w:t>
      </w:r>
      <w:r>
        <w:rPr>
          <w:rFonts w:cs="Tahoma"/>
          <w:szCs w:val="20"/>
          <w:shd w:val="clear" w:color="auto" w:fill="00FFFF"/>
          <w:lang w:val="en-US"/>
        </w:rPr>
        <w:t>B-2-5</w:t>
      </w:r>
      <w:r>
        <w:rPr>
          <w:rFonts w:cs="Tahoma"/>
          <w:szCs w:val="20"/>
          <w:lang w:val="en-US"/>
        </w:rPr>
        <w:t>&lt;/office_telephone1&gt;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&lt;office_telephone2&gt;</w:t>
      </w:r>
      <w:r>
        <w:rPr>
          <w:rFonts w:cs="Tahoma"/>
          <w:szCs w:val="20"/>
          <w:shd w:val="clear" w:color="auto" w:fill="00FFFF"/>
          <w:lang w:val="en-US"/>
        </w:rPr>
        <w:t>B-2-6</w:t>
      </w:r>
      <w:r>
        <w:rPr>
          <w:rFonts w:cs="Tahoma"/>
          <w:szCs w:val="20"/>
          <w:lang w:val="en-US"/>
        </w:rPr>
        <w:t>&lt;/office_telephone2&gt;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  <w:lang w:val="en-US"/>
        </w:rPr>
        <w:t xml:space="preserve">       </w:t>
      </w:r>
      <w:r>
        <w:rPr>
          <w:rFonts w:cs="Tahoma"/>
          <w:szCs w:val="20"/>
        </w:rPr>
        <w:t>&lt;/</w:t>
      </w:r>
      <w:proofErr w:type="spellStart"/>
      <w:r>
        <w:rPr>
          <w:rFonts w:cs="Tahoma"/>
          <w:szCs w:val="20"/>
        </w:rPr>
        <w:t>legal_person</w:t>
      </w:r>
      <w:proofErr w:type="spellEnd"/>
      <w:r>
        <w:rPr>
          <w:rFonts w:cs="Tahoma"/>
          <w:szCs w:val="20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>&lt;/</w:t>
      </w:r>
      <w:proofErr w:type="spellStart"/>
      <w:r>
        <w:rPr>
          <w:rFonts w:cs="Tahoma"/>
          <w:szCs w:val="20"/>
        </w:rPr>
        <w:t>type_person</w:t>
      </w:r>
      <w:proofErr w:type="spellEnd"/>
      <w:r>
        <w:rPr>
          <w:rFonts w:cs="Tahoma"/>
          <w:szCs w:val="20"/>
        </w:rPr>
        <w:t>&gt;</w:t>
      </w:r>
    </w:p>
    <w:p w:rsidR="00782308" w:rsidRDefault="00782308" w:rsidP="00782308">
      <w:pPr>
        <w:spacing w:before="60" w:after="60"/>
        <w:rPr>
          <w:rFonts w:cs="Tahoma"/>
          <w:szCs w:val="20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FF"/>
        </w:rPr>
        <w:t>B-2-1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FF"/>
        </w:rPr>
        <w:t>B-2-6</w:t>
      </w:r>
      <w:r>
        <w:rPr>
          <w:rFonts w:ascii="Tahoma" w:hAnsi="Tahoma" w:cs="Tahoma"/>
        </w:rPr>
        <w:t xml:space="preserve"> Los datos de la Persona Jurídica, donde:</w:t>
      </w:r>
    </w:p>
    <w:p w:rsidR="00D639C7" w:rsidRDefault="00782308" w:rsidP="00D639C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B-2-1</w:t>
      </w:r>
      <w:r>
        <w:rPr>
          <w:rFonts w:ascii="Tahoma" w:hAnsi="Tahoma" w:cs="Tahoma"/>
        </w:rPr>
        <w:t>: El código de la actividad económica de la persona jurídica.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D639C7" w:rsidRPr="00415840">
        <w:rPr>
          <w:rFonts w:ascii="Tahoma" w:hAnsi="Tahoma" w:cs="Tahoma"/>
          <w:highlight w:val="magenta"/>
          <w:shd w:val="clear" w:color="auto" w:fill="FFFF00"/>
        </w:rPr>
        <w:t>ACTUALIZADO EN LISTA DE VALORES PESTAÑA ACTIVIDADES_ECONOMICAS</w:t>
      </w:r>
    </w:p>
    <w:p w:rsidR="00D639C7" w:rsidRDefault="00D639C7" w:rsidP="00D639C7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C34967" w:rsidRDefault="00C34967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B-2-2</w:t>
      </w:r>
      <w:r>
        <w:rPr>
          <w:rFonts w:ascii="Tahoma" w:hAnsi="Tahoma" w:cs="Tahoma"/>
        </w:rPr>
        <w:t>: El nombre de la actividad económica de la persona jurídica.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  <w:r w:rsidR="00D639C7" w:rsidRPr="00415840">
        <w:rPr>
          <w:rFonts w:ascii="Tahoma" w:hAnsi="Tahoma" w:cs="Tahoma"/>
          <w:highlight w:val="magenta"/>
          <w:shd w:val="clear" w:color="auto" w:fill="FFFF00"/>
        </w:rPr>
        <w:t>ACTUALIZADO EN LISTA DE VALORES PESTAÑA ACTIVIDADES_ECONOMICAS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Pr="00C34967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B-2-3</w:t>
      </w:r>
      <w:r>
        <w:rPr>
          <w:rFonts w:ascii="Tahoma" w:hAnsi="Tahoma" w:cs="Tahoma"/>
        </w:rPr>
        <w:t>: Fecha de la última actualización de los datos de la persona jurídica.</w:t>
      </w:r>
      <w:r w:rsidR="00C3496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ES IGUAL A LA FECHA DE LA TRANSACCIÓN</w:t>
      </w:r>
      <w:proofErr w:type="gramStart"/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D639C7">
        <w:rPr>
          <w:rFonts w:ascii="Tahoma" w:hAnsi="Tahoma" w:cs="Tahoma"/>
          <w:b/>
          <w:color w:val="4F6228" w:themeColor="accent3" w:themeShade="80"/>
        </w:rPr>
        <w:t xml:space="preserve"> </w:t>
      </w:r>
      <w:r w:rsidR="00D639C7" w:rsidRPr="00415840">
        <w:rPr>
          <w:rFonts w:ascii="Tahoma" w:hAnsi="Tahoma" w:cs="Tahoma"/>
          <w:b/>
          <w:color w:val="4F6228" w:themeColor="accent3" w:themeShade="80"/>
          <w:highlight w:val="magenta"/>
        </w:rPr>
        <w:t>SI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B-2-4</w:t>
      </w:r>
      <w:r>
        <w:rPr>
          <w:rFonts w:ascii="Tahoma" w:hAnsi="Tahoma" w:cs="Tahoma"/>
        </w:rPr>
        <w:t>: Capital promedio de la empresa.</w:t>
      </w:r>
      <w:r w:rsidR="00C34967">
        <w:rPr>
          <w:rFonts w:ascii="Tahoma" w:hAnsi="Tahoma" w:cs="Tahoma"/>
        </w:rPr>
        <w:t xml:space="preserve"> 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ES OBLIGATORIO</w:t>
      </w:r>
      <w:r w:rsidR="00D639C7">
        <w:rPr>
          <w:rFonts w:ascii="Tahoma" w:hAnsi="Tahoma" w:cs="Tahoma"/>
          <w:b/>
          <w:color w:val="4F6228" w:themeColor="accent3" w:themeShade="80"/>
        </w:rPr>
        <w:t xml:space="preserve"> </w:t>
      </w:r>
      <w:r w:rsidR="00D639C7" w:rsidRPr="00415840">
        <w:rPr>
          <w:rFonts w:ascii="Tahoma" w:hAnsi="Tahoma" w:cs="Tahoma"/>
          <w:b/>
          <w:color w:val="4F6228" w:themeColor="accent3" w:themeShade="80"/>
          <w:highlight w:val="magenta"/>
        </w:rPr>
        <w:t>NO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B-2-5</w:t>
      </w:r>
      <w:r>
        <w:rPr>
          <w:rFonts w:ascii="Tahoma" w:hAnsi="Tahoma" w:cs="Tahoma"/>
        </w:rPr>
        <w:t>: Número de teléfono # 1 de la oficina de la persona</w:t>
      </w:r>
      <w:r w:rsidR="00C34967">
        <w:rPr>
          <w:rFonts w:ascii="Tahoma" w:hAnsi="Tahoma" w:cs="Tahoma"/>
        </w:rPr>
        <w:t>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B-2-6</w:t>
      </w:r>
      <w:r>
        <w:rPr>
          <w:rFonts w:ascii="Tahoma" w:hAnsi="Tahoma" w:cs="Tahoma"/>
        </w:rPr>
        <w:t>: Número de teléfono # 2 de la oficina de la persona</w:t>
      </w:r>
      <w:r w:rsidR="00C34967">
        <w:rPr>
          <w:rFonts w:ascii="Tahoma" w:hAnsi="Tahoma" w:cs="Tahoma"/>
        </w:rPr>
        <w:t>.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shd w:val="clear" w:color="auto" w:fill="FFFF00"/>
        </w:rPr>
        <w:t>B-3</w:t>
      </w:r>
      <w:r>
        <w:rPr>
          <w:rFonts w:ascii="Tahoma" w:hAnsi="Tahoma" w:cs="Tahoma"/>
          <w:b/>
          <w:i/>
        </w:rPr>
        <w:t>: Datos de las direcciones.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address</w:t>
      </w:r>
      <w:proofErr w:type="gram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country_code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B-3-1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country_code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country_name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B-3-2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country_name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state_code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B-3-3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state_code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state_name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B-3-4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state_name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&lt;</w:t>
      </w:r>
      <w:proofErr w:type="spellStart"/>
      <w:r>
        <w:rPr>
          <w:rFonts w:ascii="Tahoma" w:hAnsi="Tahoma" w:cs="Tahoma"/>
          <w:lang w:val="en-US"/>
        </w:rPr>
        <w:t>city_code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B-3-5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city_code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city_name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B-3-6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city_name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municipality_code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B-3-7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municipality_code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municipality_name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B-3-8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municipality_name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parish&gt;</w:t>
      </w:r>
      <w:proofErr w:type="gramEnd"/>
      <w:r>
        <w:rPr>
          <w:rFonts w:ascii="Tahoma" w:hAnsi="Tahoma" w:cs="Tahoma"/>
          <w:shd w:val="clear" w:color="auto" w:fill="C0C0C0"/>
          <w:lang w:val="en-US"/>
        </w:rPr>
        <w:t>B-3-8A</w:t>
      </w:r>
      <w:r>
        <w:rPr>
          <w:rFonts w:ascii="Tahoma" w:hAnsi="Tahoma" w:cs="Tahoma"/>
          <w:lang w:val="en-US"/>
        </w:rPr>
        <w:t>&lt;/parish&gt;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zip_code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C0C0C0"/>
          <w:lang w:val="en-US"/>
        </w:rPr>
        <w:t>B-3-9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zip_code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street&gt;</w:t>
      </w:r>
      <w:proofErr w:type="gramEnd"/>
      <w:r>
        <w:rPr>
          <w:rFonts w:ascii="Tahoma" w:hAnsi="Tahoma" w:cs="Tahoma"/>
          <w:shd w:val="clear" w:color="auto" w:fill="C0C0C0"/>
          <w:lang w:val="en-US"/>
        </w:rPr>
        <w:t>B-3-10</w:t>
      </w:r>
      <w:r>
        <w:rPr>
          <w:rFonts w:ascii="Tahoma" w:hAnsi="Tahoma" w:cs="Tahoma"/>
          <w:lang w:val="en-US"/>
        </w:rPr>
        <w:t>&lt;/street&gt;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estate&gt;</w:t>
      </w:r>
      <w:proofErr w:type="gramEnd"/>
      <w:r>
        <w:rPr>
          <w:rFonts w:ascii="Tahoma" w:hAnsi="Tahoma" w:cs="Tahoma"/>
          <w:shd w:val="clear" w:color="auto" w:fill="C0C0C0"/>
          <w:lang w:val="en-US"/>
        </w:rPr>
        <w:t>B-3-11</w:t>
      </w:r>
      <w:r>
        <w:rPr>
          <w:rFonts w:ascii="Tahoma" w:hAnsi="Tahoma" w:cs="Tahoma"/>
          <w:lang w:val="en-US"/>
        </w:rPr>
        <w:t>&lt;/estate&gt;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building&gt;</w:t>
      </w:r>
      <w:proofErr w:type="gramEnd"/>
      <w:r>
        <w:rPr>
          <w:rFonts w:ascii="Tahoma" w:hAnsi="Tahoma" w:cs="Tahoma"/>
          <w:shd w:val="clear" w:color="auto" w:fill="C0C0C0"/>
          <w:lang w:val="en-US"/>
        </w:rPr>
        <w:t>B-3-12</w:t>
      </w:r>
      <w:r>
        <w:rPr>
          <w:rFonts w:ascii="Tahoma" w:hAnsi="Tahoma" w:cs="Tahoma"/>
          <w:lang w:val="en-US"/>
        </w:rPr>
        <w:t>&lt;/building&gt;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floor&gt;</w:t>
      </w:r>
      <w:proofErr w:type="gramEnd"/>
      <w:r>
        <w:rPr>
          <w:rFonts w:ascii="Tahoma" w:hAnsi="Tahoma" w:cs="Tahoma"/>
          <w:shd w:val="clear" w:color="auto" w:fill="C0C0C0"/>
          <w:lang w:val="en-US"/>
        </w:rPr>
        <w:t>B-3-13</w:t>
      </w:r>
      <w:r>
        <w:rPr>
          <w:rFonts w:ascii="Tahoma" w:hAnsi="Tahoma" w:cs="Tahoma"/>
          <w:lang w:val="en-US"/>
        </w:rPr>
        <w:t>&lt;/floor&gt;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</w:t>
      </w:r>
      <w:proofErr w:type="spellStart"/>
      <w:proofErr w:type="gramStart"/>
      <w:r>
        <w:rPr>
          <w:rFonts w:ascii="Tahoma" w:hAnsi="Tahoma" w:cs="Tahoma"/>
        </w:rPr>
        <w:t>number</w:t>
      </w:r>
      <w:proofErr w:type="spellEnd"/>
      <w:r>
        <w:rPr>
          <w:rFonts w:ascii="Tahoma" w:hAnsi="Tahoma" w:cs="Tahoma"/>
        </w:rPr>
        <w:t>&gt;</w:t>
      </w:r>
      <w:proofErr w:type="gramEnd"/>
      <w:r>
        <w:rPr>
          <w:rFonts w:ascii="Tahoma" w:hAnsi="Tahoma" w:cs="Tahoma"/>
          <w:shd w:val="clear" w:color="auto" w:fill="C0C0C0"/>
        </w:rPr>
        <w:t>B-3-14</w:t>
      </w: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number</w:t>
      </w:r>
      <w:proofErr w:type="spellEnd"/>
      <w:r>
        <w:rPr>
          <w:rFonts w:ascii="Tahoma" w:hAnsi="Tahoma" w:cs="Tahoma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&lt;/</w:t>
      </w:r>
      <w:proofErr w:type="spellStart"/>
      <w:proofErr w:type="gramStart"/>
      <w:r>
        <w:rPr>
          <w:rFonts w:ascii="Tahoma" w:hAnsi="Tahoma" w:cs="Tahoma"/>
        </w:rPr>
        <w:t>address</w:t>
      </w:r>
      <w:proofErr w:type="spellEnd"/>
      <w:proofErr w:type="gramEnd"/>
      <w:r>
        <w:rPr>
          <w:rFonts w:ascii="Tahoma" w:hAnsi="Tahoma" w:cs="Tahoma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C0C0C0"/>
        </w:rPr>
        <w:t>B-3-1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C0C0C0"/>
        </w:rPr>
        <w:t>B-3-14</w:t>
      </w:r>
      <w:r>
        <w:rPr>
          <w:rFonts w:ascii="Tahoma" w:hAnsi="Tahoma" w:cs="Tahoma"/>
        </w:rPr>
        <w:t xml:space="preserve"> Los datos de la dirección de la persona, donde:</w:t>
      </w: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B-3-1</w:t>
      </w:r>
      <w:r>
        <w:rPr>
          <w:rFonts w:ascii="Tahoma" w:hAnsi="Tahoma" w:cs="Tahoma"/>
        </w:rPr>
        <w:t>: El código del país de la dirección.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</w:p>
    <w:p w:rsidR="00782308" w:rsidRDefault="00D639C7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 w:rsidRPr="00415840">
        <w:rPr>
          <w:rFonts w:ascii="Tahoma" w:hAnsi="Tahoma" w:cs="Tahoma"/>
          <w:highlight w:val="magenta"/>
        </w:rPr>
        <w:t>COLOCAR 1 POR DEFECTO</w:t>
      </w:r>
    </w:p>
    <w:p w:rsidR="00C34967" w:rsidRDefault="00782308" w:rsidP="00C3496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shd w:val="clear" w:color="auto" w:fill="FFFF00"/>
        </w:rPr>
        <w:t>B-3-2</w:t>
      </w:r>
      <w:r>
        <w:rPr>
          <w:rFonts w:ascii="Tahoma" w:hAnsi="Tahoma" w:cs="Tahoma"/>
        </w:rPr>
        <w:t>: El país de la dirección.</w:t>
      </w:r>
      <w:r w:rsidR="00C34967">
        <w:rPr>
          <w:rFonts w:ascii="Tahoma" w:hAnsi="Tahoma" w:cs="Tahoma"/>
        </w:rPr>
        <w:t xml:space="preserve"> </w:t>
      </w:r>
      <w:r w:rsidR="00C3496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C34967">
        <w:rPr>
          <w:rFonts w:ascii="Tahoma" w:hAnsi="Tahoma" w:cs="Tahoma"/>
          <w:shd w:val="clear" w:color="auto" w:fill="FFFF00"/>
        </w:rPr>
        <w:t xml:space="preserve"> </w:t>
      </w:r>
    </w:p>
    <w:p w:rsidR="00782308" w:rsidRDefault="00D639C7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 w:rsidRPr="00415840">
        <w:rPr>
          <w:rFonts w:ascii="Tahoma" w:hAnsi="Tahoma" w:cs="Tahoma"/>
          <w:highlight w:val="magenta"/>
        </w:rPr>
        <w:t>COLOCAR VENEZUELA POR DEFECTO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B-3-3</w:t>
      </w:r>
      <w:r>
        <w:rPr>
          <w:rFonts w:ascii="Tahoma" w:hAnsi="Tahoma" w:cs="Tahoma"/>
        </w:rPr>
        <w:t>: El código de estado (departamento) de la dirección.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B-3-4</w:t>
      </w:r>
      <w:r>
        <w:rPr>
          <w:rFonts w:ascii="Tahoma" w:hAnsi="Tahoma" w:cs="Tahoma"/>
        </w:rPr>
        <w:t>: El estado (departamento) de la dirección.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B-3-5</w:t>
      </w:r>
      <w:r>
        <w:rPr>
          <w:rFonts w:ascii="Tahoma" w:hAnsi="Tahoma" w:cs="Tahoma"/>
        </w:rPr>
        <w:t>: El código de la ciudad de la dirección.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B-3-6</w:t>
      </w:r>
      <w:r>
        <w:rPr>
          <w:rFonts w:ascii="Tahoma" w:hAnsi="Tahoma" w:cs="Tahoma"/>
        </w:rPr>
        <w:t>: La ciudad de la dirección.</w:t>
      </w:r>
    </w:p>
    <w:p w:rsidR="00782308" w:rsidRPr="00C34967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shd w:val="clear" w:color="auto" w:fill="FFFF00"/>
        </w:rPr>
        <w:t>B-3-7</w:t>
      </w:r>
      <w:r>
        <w:rPr>
          <w:rFonts w:ascii="Tahoma" w:hAnsi="Tahoma" w:cs="Tahoma"/>
        </w:rPr>
        <w:t>: El código del municipio de la dirección.</w:t>
      </w:r>
      <w:r w:rsidR="00C34967">
        <w:rPr>
          <w:rFonts w:ascii="Tahoma" w:hAnsi="Tahoma" w:cs="Tahoma"/>
        </w:rPr>
        <w:t xml:space="preserve"> </w:t>
      </w:r>
      <w:r w:rsidR="00C34967" w:rsidRPr="00C34967">
        <w:rPr>
          <w:rFonts w:ascii="Tahoma" w:hAnsi="Tahoma" w:cs="Tahoma"/>
          <w:b/>
          <w:color w:val="4F6228" w:themeColor="accent3" w:themeShade="80"/>
          <w:highlight w:val="yellow"/>
        </w:rPr>
        <w:t>LOS MUNICIPIOS SON ASOCIADOS A LOS ESTADOS, NECESITAMOS ASOCIARLOS A LAS CIUDADES</w:t>
      </w:r>
      <w:r w:rsidR="005219B4">
        <w:rPr>
          <w:rFonts w:ascii="Tahoma" w:hAnsi="Tahoma" w:cs="Tahoma"/>
          <w:b/>
          <w:color w:val="4F6228" w:themeColor="accent3" w:themeShade="80"/>
        </w:rPr>
        <w:t xml:space="preserve"> </w:t>
      </w:r>
      <w:r w:rsidR="005219B4" w:rsidRPr="00415840">
        <w:rPr>
          <w:rFonts w:ascii="Tahoma" w:hAnsi="Tahoma" w:cs="Tahoma"/>
          <w:b/>
          <w:color w:val="4F6228" w:themeColor="accent3" w:themeShade="80"/>
          <w:highlight w:val="magenta"/>
        </w:rPr>
        <w:t>NO, DEBEN ASOCIARSE A LOS ESTADOS AL IGUAL QUE LAS CIUDADES</w:t>
      </w:r>
      <w:r w:rsidR="00415840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ver lista de valores</w:t>
      </w:r>
    </w:p>
    <w:p w:rsidR="005219B4" w:rsidRPr="00C34967" w:rsidRDefault="00782308" w:rsidP="005219B4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</w:rPr>
      </w:pPr>
      <w:r>
        <w:rPr>
          <w:rFonts w:ascii="Tahoma" w:hAnsi="Tahoma" w:cs="Tahoma"/>
          <w:shd w:val="clear" w:color="auto" w:fill="FFFF00"/>
        </w:rPr>
        <w:t>B-3-8</w:t>
      </w:r>
      <w:r>
        <w:rPr>
          <w:rFonts w:ascii="Tahoma" w:hAnsi="Tahoma" w:cs="Tahoma"/>
        </w:rPr>
        <w:t>: El municipio de la dirección.</w:t>
      </w:r>
      <w:r w:rsidR="00985B37">
        <w:rPr>
          <w:rFonts w:ascii="Tahoma" w:hAnsi="Tahoma" w:cs="Tahoma"/>
        </w:rPr>
        <w:t xml:space="preserve"> </w:t>
      </w:r>
      <w:r w:rsidR="00985B37" w:rsidRPr="00C34967">
        <w:rPr>
          <w:rFonts w:ascii="Tahoma" w:hAnsi="Tahoma" w:cs="Tahoma"/>
          <w:b/>
          <w:color w:val="4F6228" w:themeColor="accent3" w:themeShade="80"/>
          <w:highlight w:val="yellow"/>
        </w:rPr>
        <w:t>LOS MUNICIPIOS SON ASOCIADOS A LOS ESTADOS, NECESITAMOS ASOCIARLOS A LAS CIUDADES</w:t>
      </w:r>
      <w:r w:rsidR="005219B4">
        <w:rPr>
          <w:rFonts w:ascii="Tahoma" w:hAnsi="Tahoma" w:cs="Tahoma"/>
          <w:b/>
          <w:color w:val="4F6228" w:themeColor="accent3" w:themeShade="80"/>
        </w:rPr>
        <w:t xml:space="preserve"> </w:t>
      </w:r>
      <w:r w:rsidR="005219B4" w:rsidRPr="00415840">
        <w:rPr>
          <w:rFonts w:ascii="Tahoma" w:hAnsi="Tahoma" w:cs="Tahoma"/>
          <w:b/>
          <w:color w:val="4F6228" w:themeColor="accent3" w:themeShade="80"/>
          <w:highlight w:val="magenta"/>
        </w:rPr>
        <w:t>NO, DEBEN ASOCIARSE A LOS ESTADOS AL IGUAL QUE LAS CIUDADES</w:t>
      </w:r>
      <w:r w:rsidR="00415840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ver lista de valores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C0C0C0"/>
        </w:rPr>
        <w:t>B-3-8A</w:t>
      </w:r>
      <w:r>
        <w:rPr>
          <w:rFonts w:ascii="Tahoma" w:hAnsi="Tahoma" w:cs="Tahoma"/>
        </w:rPr>
        <w:t>: Parroquia de la dirección.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B-3-9</w:t>
      </w:r>
      <w:r>
        <w:rPr>
          <w:rFonts w:ascii="Tahoma" w:hAnsi="Tahoma" w:cs="Tahoma"/>
        </w:rPr>
        <w:t>: El código postal de la dirección.</w:t>
      </w:r>
      <w:r w:rsidR="00985B37">
        <w:rPr>
          <w:rFonts w:ascii="Tahoma" w:hAnsi="Tahoma" w:cs="Tahoma"/>
        </w:rPr>
        <w:t xml:space="preserve"> .</w:t>
      </w:r>
      <w:r w:rsidR="00985B3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ES OBLIGATORIO</w:t>
      </w:r>
      <w:r w:rsidR="005219B4">
        <w:rPr>
          <w:rFonts w:ascii="Tahoma" w:hAnsi="Tahoma" w:cs="Tahoma"/>
          <w:b/>
          <w:color w:val="4F6228" w:themeColor="accent3" w:themeShade="80"/>
        </w:rPr>
        <w:t xml:space="preserve"> </w:t>
      </w:r>
      <w:r w:rsidR="005219B4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BLANCO POR DEFECTO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B-3-10</w:t>
      </w:r>
      <w:r>
        <w:rPr>
          <w:rFonts w:ascii="Tahoma" w:hAnsi="Tahoma" w:cs="Tahoma"/>
        </w:rPr>
        <w:t>: La avenida/calle de la dirección.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B-3-11</w:t>
      </w:r>
      <w:r>
        <w:rPr>
          <w:rFonts w:ascii="Tahoma" w:hAnsi="Tahoma" w:cs="Tahoma"/>
        </w:rPr>
        <w:t>: La urbanización/sector/zona de la dirección.</w:t>
      </w:r>
    </w:p>
    <w:p w:rsidR="00782308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B-3-12</w:t>
      </w:r>
      <w:r>
        <w:rPr>
          <w:rFonts w:ascii="Tahoma" w:hAnsi="Tahoma" w:cs="Tahoma"/>
        </w:rPr>
        <w:t>: El nombre del edificio/casa de la dirección.</w:t>
      </w:r>
    </w:p>
    <w:p w:rsidR="00782308" w:rsidRPr="00985B37" w:rsidRDefault="00782308" w:rsidP="00782308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B-3-13</w:t>
      </w:r>
      <w:r>
        <w:rPr>
          <w:rFonts w:ascii="Tahoma" w:hAnsi="Tahoma" w:cs="Tahoma"/>
        </w:rPr>
        <w:t xml:space="preserve">: El </w:t>
      </w:r>
      <w:r w:rsidR="006456EA">
        <w:rPr>
          <w:rFonts w:ascii="Tahoma" w:hAnsi="Tahoma" w:cs="Tahoma"/>
        </w:rPr>
        <w:t>número</w:t>
      </w:r>
      <w:r>
        <w:rPr>
          <w:rFonts w:ascii="Tahoma" w:hAnsi="Tahoma" w:cs="Tahoma"/>
        </w:rPr>
        <w:t xml:space="preserve"> del piso de la dirección.</w:t>
      </w:r>
      <w:r w:rsidR="00985B37">
        <w:rPr>
          <w:rFonts w:ascii="Tahoma" w:hAnsi="Tahoma" w:cs="Tahoma"/>
        </w:rPr>
        <w:t xml:space="preserve"> .</w:t>
      </w:r>
      <w:r w:rsidR="00985B37" w:rsidRPr="00C34967">
        <w:rPr>
          <w:rFonts w:ascii="Tahoma" w:hAnsi="Tahoma" w:cs="Tahoma"/>
          <w:b/>
          <w:color w:val="4F6228" w:themeColor="accent3" w:themeShade="80"/>
          <w:highlight w:val="yellow"/>
        </w:rPr>
        <w:t xml:space="preserve"> ES OBLIGATORIO</w:t>
      </w:r>
      <w:r w:rsidR="00985B37">
        <w:rPr>
          <w:rFonts w:ascii="Tahoma" w:hAnsi="Tahoma" w:cs="Tahoma"/>
        </w:rPr>
        <w:t xml:space="preserve">,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CÓMO SE IDENTIFICA EN CASO DE CASA</w:t>
      </w:r>
      <w:proofErr w:type="gramStart"/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5219B4">
        <w:rPr>
          <w:rFonts w:ascii="Tahoma" w:hAnsi="Tahoma" w:cs="Tahoma"/>
          <w:b/>
          <w:color w:val="4F6228" w:themeColor="accent3" w:themeShade="80"/>
        </w:rPr>
        <w:t xml:space="preserve"> </w:t>
      </w:r>
      <w:r w:rsidR="005219B4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NA</w:t>
      </w:r>
    </w:p>
    <w:p w:rsidR="00985B37" w:rsidRPr="00985B37" w:rsidRDefault="00782308" w:rsidP="00985B37">
      <w:pPr>
        <w:pStyle w:val="PreformattedText"/>
        <w:spacing w:line="276" w:lineRule="auto"/>
        <w:ind w:left="709"/>
        <w:jc w:val="both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B-3-14</w:t>
      </w:r>
      <w:r>
        <w:rPr>
          <w:rFonts w:ascii="Tahoma" w:hAnsi="Tahoma" w:cs="Tahoma"/>
        </w:rPr>
        <w:t xml:space="preserve">: El </w:t>
      </w:r>
      <w:r w:rsidR="006456EA">
        <w:rPr>
          <w:rFonts w:ascii="Tahoma" w:hAnsi="Tahoma" w:cs="Tahoma"/>
        </w:rPr>
        <w:t>número</w:t>
      </w:r>
      <w:r>
        <w:rPr>
          <w:rFonts w:ascii="Tahoma" w:hAnsi="Tahoma" w:cs="Tahoma"/>
        </w:rPr>
        <w:t xml:space="preserve"> de la casa/apartamento  de la dirección.</w:t>
      </w:r>
      <w:r w:rsidR="00985B37">
        <w:rPr>
          <w:rFonts w:ascii="Tahoma" w:hAnsi="Tahoma" w:cs="Tahoma"/>
        </w:rPr>
        <w:t xml:space="preserve">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CÓMO SE IDENTIFICA EN CASO DE CASA</w:t>
      </w:r>
      <w:r w:rsidR="00985B37">
        <w:rPr>
          <w:rFonts w:ascii="Tahoma" w:hAnsi="Tahoma" w:cs="Tahoma"/>
          <w:b/>
          <w:color w:val="4F6228" w:themeColor="accent3" w:themeShade="80"/>
          <w:highlight w:val="yellow"/>
        </w:rPr>
        <w:t>. SI NO POSEE</w:t>
      </w:r>
      <w:proofErr w:type="gramStart"/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5219B4">
        <w:rPr>
          <w:rFonts w:ascii="Tahoma" w:hAnsi="Tahoma" w:cs="Tahoma"/>
          <w:b/>
          <w:color w:val="4F6228" w:themeColor="accent3" w:themeShade="80"/>
        </w:rPr>
        <w:t xml:space="preserve"> </w:t>
      </w:r>
      <w:r w:rsidR="005219B4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‘NA’ deben ser contados los casos sin este valor</w:t>
      </w:r>
    </w:p>
    <w:p w:rsidR="00782308" w:rsidRDefault="00782308" w:rsidP="005219B4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shd w:val="clear" w:color="auto" w:fill="FFFF00"/>
        </w:rPr>
        <w:t>1-B</w:t>
      </w:r>
      <w:r>
        <w:rPr>
          <w:rFonts w:ascii="Tahoma" w:hAnsi="Tahoma" w:cs="Tahoma"/>
          <w:b/>
          <w:i/>
        </w:rPr>
        <w:t>: Datos del Tomador de la Póliza.</w:t>
      </w:r>
    </w:p>
    <w:p w:rsidR="00782308" w:rsidRDefault="00782308" w:rsidP="00782308">
      <w:pPr>
        <w:pStyle w:val="PreformattedText"/>
        <w:rPr>
          <w:rFonts w:ascii="Tahoma" w:hAnsi="Tahoma" w:cs="Tahoma"/>
          <w:lang w:val="fr-FR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policy_taker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gramStart"/>
      <w:r>
        <w:rPr>
          <w:rFonts w:cs="Tahoma"/>
          <w:szCs w:val="20"/>
          <w:lang w:val="en-US"/>
        </w:rPr>
        <w:t>person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lastRenderedPageBreak/>
        <w:t xml:space="preserve">    &lt;</w:t>
      </w:r>
      <w:proofErr w:type="gramStart"/>
      <w:r>
        <w:rPr>
          <w:rFonts w:cs="Tahoma"/>
          <w:szCs w:val="20"/>
          <w:lang w:val="en-US"/>
        </w:rPr>
        <w:t>name&gt;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1-B-1</w:t>
      </w:r>
      <w:r>
        <w:rPr>
          <w:rFonts w:cs="Tahoma"/>
          <w:szCs w:val="20"/>
          <w:lang w:val="en-US"/>
        </w:rPr>
        <w:t>&lt;/name&gt;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1-B-2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1-B-3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gramStart"/>
      <w:r>
        <w:rPr>
          <w:rFonts w:cs="Tahoma"/>
          <w:szCs w:val="20"/>
          <w:lang w:val="en-US"/>
        </w:rPr>
        <w:t>address&gt;</w:t>
      </w:r>
      <w:proofErr w:type="gramEnd"/>
      <w:r>
        <w:rPr>
          <w:rFonts w:cs="Tahoma"/>
          <w:szCs w:val="20"/>
          <w:shd w:val="clear" w:color="auto" w:fill="C0C0C0"/>
          <w:lang w:val="en-US"/>
        </w:rPr>
        <w:t>B-3</w:t>
      </w:r>
      <w:r>
        <w:rPr>
          <w:rFonts w:cs="Tahoma"/>
          <w:szCs w:val="20"/>
          <w:lang w:val="en-US"/>
        </w:rPr>
        <w:t>&lt;/address&gt;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1-B-4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 xml:space="preserve"> type="</w:t>
      </w:r>
      <w:r>
        <w:rPr>
          <w:rFonts w:cs="Tahoma"/>
          <w:szCs w:val="20"/>
          <w:shd w:val="clear" w:color="auto" w:fill="00FF00"/>
          <w:lang w:val="en-US"/>
        </w:rPr>
        <w:t>1-B-5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FF"/>
          <w:lang w:val="en-US"/>
        </w:rPr>
      </w:pPr>
      <w:r>
        <w:rPr>
          <w:rFonts w:cs="Tahoma"/>
          <w:szCs w:val="20"/>
          <w:lang w:val="en-US"/>
        </w:rPr>
        <w:t xml:space="preserve">       </w:t>
      </w:r>
      <w:r>
        <w:rPr>
          <w:rFonts w:cs="Tahoma"/>
          <w:szCs w:val="20"/>
          <w:shd w:val="clear" w:color="auto" w:fill="00FFFF"/>
          <w:lang w:val="en-US"/>
        </w:rPr>
        <w:t>B-1</w:t>
      </w:r>
      <w:r>
        <w:rPr>
          <w:rFonts w:cs="Tahoma"/>
          <w:szCs w:val="20"/>
          <w:lang w:val="en-US"/>
        </w:rPr>
        <w:t xml:space="preserve"> o </w:t>
      </w:r>
      <w:r>
        <w:rPr>
          <w:rFonts w:cs="Tahoma"/>
          <w:szCs w:val="20"/>
          <w:shd w:val="clear" w:color="auto" w:fill="00FFFF"/>
          <w:lang w:val="en-US"/>
        </w:rPr>
        <w:t>B-2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&lt;/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&lt;/person&gt;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policy_taker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1-B-1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1-B-8</w:t>
      </w:r>
      <w:r>
        <w:rPr>
          <w:rFonts w:ascii="Tahoma" w:hAnsi="Tahoma" w:cs="Tahoma"/>
        </w:rPr>
        <w:t xml:space="preserve"> Los datos del Asegurado de la póliza, donde: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1-B-1</w:t>
      </w:r>
      <w:r>
        <w:rPr>
          <w:rFonts w:ascii="Tahoma" w:hAnsi="Tahoma" w:cs="Tahoma"/>
        </w:rPr>
        <w:t>: Nombre del Tomador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1-B-2</w:t>
      </w:r>
      <w:r>
        <w:rPr>
          <w:rFonts w:ascii="Tahoma" w:hAnsi="Tahoma" w:cs="Tahoma"/>
        </w:rPr>
        <w:t>: Código del tipo de documento del Tomador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1-B-3</w:t>
      </w:r>
      <w:r>
        <w:rPr>
          <w:rFonts w:ascii="Tahoma" w:hAnsi="Tahoma" w:cs="Tahoma"/>
        </w:rPr>
        <w:t>: Numero de documento del Tomador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C0C0C0"/>
        </w:rPr>
        <w:t>B-3</w:t>
      </w:r>
      <w:r>
        <w:rPr>
          <w:rFonts w:ascii="Tahoma" w:hAnsi="Tahoma" w:cs="Tahoma"/>
        </w:rPr>
        <w:t>: Datos de la dirección del tomador.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1-B-4</w:t>
      </w:r>
      <w:r>
        <w:rPr>
          <w:rFonts w:ascii="Tahoma" w:hAnsi="Tahoma" w:cs="Tahoma"/>
        </w:rPr>
        <w:t>: Fecha de registro del Tomador de la póliza (Fecha de la emisión).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1-B-5</w:t>
      </w:r>
      <w:r>
        <w:rPr>
          <w:rFonts w:ascii="Tahoma" w:hAnsi="Tahoma" w:cs="Tahoma"/>
        </w:rPr>
        <w:t>: Tipo de persona. En este archivo puede tomar los siguientes valores:</w:t>
      </w:r>
    </w:p>
    <w:p w:rsidR="00782308" w:rsidRDefault="00782308" w:rsidP="00782308">
      <w:pPr>
        <w:pStyle w:val="PreformattedText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N: que significa Natural </w:t>
      </w:r>
      <w:proofErr w:type="spellStart"/>
      <w:r>
        <w:rPr>
          <w:rFonts w:ascii="Tahoma" w:hAnsi="Tahoma" w:cs="Tahoma"/>
        </w:rPr>
        <w:t>Person</w:t>
      </w:r>
      <w:proofErr w:type="spellEnd"/>
      <w:r>
        <w:rPr>
          <w:rFonts w:ascii="Tahoma" w:hAnsi="Tahoma" w:cs="Tahoma"/>
        </w:rPr>
        <w:t xml:space="preserve"> (persona natural).</w:t>
      </w:r>
    </w:p>
    <w:p w:rsidR="00782308" w:rsidRDefault="00782308" w:rsidP="00782308">
      <w:pPr>
        <w:pStyle w:val="PreformattedText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L: que significa Legal </w:t>
      </w:r>
      <w:proofErr w:type="spellStart"/>
      <w:r>
        <w:rPr>
          <w:rFonts w:ascii="Tahoma" w:hAnsi="Tahoma" w:cs="Tahoma"/>
        </w:rPr>
        <w:t>Person</w:t>
      </w:r>
      <w:proofErr w:type="spellEnd"/>
      <w:r>
        <w:rPr>
          <w:rFonts w:ascii="Tahoma" w:hAnsi="Tahoma" w:cs="Tahoma"/>
        </w:rPr>
        <w:t xml:space="preserve"> (persona jurídico).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shd w:val="clear" w:color="auto" w:fill="FFFF00"/>
        </w:rPr>
        <w:t>1-C</w:t>
      </w:r>
      <w:r>
        <w:rPr>
          <w:rFonts w:ascii="Tahoma" w:hAnsi="Tahoma" w:cs="Tahoma"/>
          <w:b/>
          <w:i/>
        </w:rPr>
        <w:t>: Datos del Pagador  de la Póliza.</w:t>
      </w:r>
    </w:p>
    <w:p w:rsidR="00782308" w:rsidRDefault="00782308" w:rsidP="00782308">
      <w:pPr>
        <w:pStyle w:val="PreformattedText"/>
        <w:rPr>
          <w:rFonts w:ascii="Tahoma" w:hAnsi="Tahoma" w:cs="Tahoma"/>
          <w:lang w:val="fr-FR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policy_payer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gramStart"/>
      <w:r>
        <w:rPr>
          <w:rFonts w:cs="Tahoma"/>
          <w:szCs w:val="20"/>
          <w:lang w:val="en-US"/>
        </w:rPr>
        <w:t>person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gramStart"/>
      <w:r>
        <w:rPr>
          <w:rFonts w:cs="Tahoma"/>
          <w:szCs w:val="20"/>
          <w:lang w:val="en-US"/>
        </w:rPr>
        <w:t>name&gt;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1-C-1</w:t>
      </w:r>
      <w:r>
        <w:rPr>
          <w:rFonts w:cs="Tahoma"/>
          <w:szCs w:val="20"/>
          <w:lang w:val="en-US"/>
        </w:rPr>
        <w:t>&lt;/name&gt;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1-C-2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1-C-3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gramStart"/>
      <w:r>
        <w:rPr>
          <w:rFonts w:cs="Tahoma"/>
          <w:szCs w:val="20"/>
          <w:lang w:val="en-US"/>
        </w:rPr>
        <w:t>address&gt;</w:t>
      </w:r>
      <w:proofErr w:type="gramEnd"/>
      <w:r>
        <w:rPr>
          <w:rFonts w:cs="Tahoma"/>
          <w:szCs w:val="20"/>
          <w:shd w:val="clear" w:color="auto" w:fill="C0C0C0"/>
          <w:lang w:val="en-US"/>
        </w:rPr>
        <w:t>B-3</w:t>
      </w:r>
      <w:r>
        <w:rPr>
          <w:rFonts w:cs="Tahoma"/>
          <w:szCs w:val="20"/>
          <w:lang w:val="en-US"/>
        </w:rPr>
        <w:t>&lt;/address&gt;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1-C-4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 xml:space="preserve"> type="</w:t>
      </w:r>
      <w:r>
        <w:rPr>
          <w:rFonts w:cs="Tahoma"/>
          <w:szCs w:val="20"/>
          <w:shd w:val="clear" w:color="auto" w:fill="00FF00"/>
          <w:lang w:val="en-US"/>
        </w:rPr>
        <w:t>1-C-5</w:t>
      </w:r>
      <w:r>
        <w:rPr>
          <w:rFonts w:cs="Tahoma"/>
          <w:szCs w:val="20"/>
          <w:lang w:val="en-US"/>
        </w:rPr>
        <w:t>"&gt;</w:t>
      </w:r>
    </w:p>
    <w:p w:rsidR="00782308" w:rsidRDefault="00782308" w:rsidP="00782308">
      <w:pPr>
        <w:spacing w:line="276" w:lineRule="auto"/>
        <w:rPr>
          <w:rFonts w:cs="Tahoma"/>
          <w:szCs w:val="20"/>
          <w:shd w:val="clear" w:color="auto" w:fill="00FFFF"/>
          <w:lang w:val="en-US"/>
        </w:rPr>
      </w:pPr>
      <w:r>
        <w:rPr>
          <w:rFonts w:cs="Tahoma"/>
          <w:szCs w:val="20"/>
          <w:lang w:val="en-US"/>
        </w:rPr>
        <w:t xml:space="preserve">       </w:t>
      </w:r>
      <w:r>
        <w:rPr>
          <w:rFonts w:cs="Tahoma"/>
          <w:szCs w:val="20"/>
          <w:shd w:val="clear" w:color="auto" w:fill="00FFFF"/>
          <w:lang w:val="en-US"/>
        </w:rPr>
        <w:t>B-1</w:t>
      </w:r>
      <w:r>
        <w:rPr>
          <w:rFonts w:cs="Tahoma"/>
          <w:szCs w:val="20"/>
          <w:lang w:val="en-US"/>
        </w:rPr>
        <w:t xml:space="preserve"> o </w:t>
      </w:r>
      <w:r>
        <w:rPr>
          <w:rFonts w:cs="Tahoma"/>
          <w:szCs w:val="20"/>
          <w:shd w:val="clear" w:color="auto" w:fill="00FFFF"/>
          <w:lang w:val="en-US"/>
        </w:rPr>
        <w:t>B-2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&lt;/</w:t>
      </w:r>
      <w:proofErr w:type="spellStart"/>
      <w:r>
        <w:rPr>
          <w:rFonts w:cs="Tahoma"/>
          <w:szCs w:val="20"/>
          <w:lang w:val="en-US"/>
        </w:rPr>
        <w:t>type_person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&lt;/person&gt;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</w:t>
      </w:r>
      <w:proofErr w:type="spellStart"/>
      <w:r>
        <w:rPr>
          <w:rFonts w:cs="Tahoma"/>
          <w:szCs w:val="20"/>
          <w:lang w:val="en-US"/>
        </w:rPr>
        <w:t>payment_means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</w:t>
      </w:r>
      <w:proofErr w:type="spellStart"/>
      <w:r>
        <w:rPr>
          <w:rFonts w:cs="Tahoma"/>
          <w:szCs w:val="20"/>
          <w:lang w:val="en-US"/>
        </w:rPr>
        <w:t>payment_mean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Pr="006456EA" w:rsidRDefault="00782308" w:rsidP="00782308">
      <w:pPr>
        <w:spacing w:line="276" w:lineRule="auto"/>
        <w:rPr>
          <w:rFonts w:cs="Tahoma"/>
          <w:b/>
          <w:color w:val="FF0000"/>
          <w:szCs w:val="20"/>
          <w:lang w:val="en-US"/>
        </w:rPr>
      </w:pPr>
      <w:r w:rsidRPr="006456EA">
        <w:rPr>
          <w:rFonts w:cs="Tahoma"/>
          <w:b/>
          <w:color w:val="FF0000"/>
          <w:szCs w:val="20"/>
          <w:lang w:val="en-US"/>
        </w:rPr>
        <w:t xml:space="preserve">      &lt;</w:t>
      </w:r>
      <w:proofErr w:type="spellStart"/>
      <w:r w:rsidRPr="006456EA">
        <w:rPr>
          <w:rFonts w:cs="Tahoma"/>
          <w:b/>
          <w:color w:val="FF0000"/>
          <w:szCs w:val="20"/>
          <w:lang w:val="en-US"/>
        </w:rPr>
        <w:t>payment_mean_code</w:t>
      </w:r>
      <w:proofErr w:type="spellEnd"/>
      <w:r w:rsidRPr="006456EA">
        <w:rPr>
          <w:rFonts w:cs="Tahoma"/>
          <w:b/>
          <w:color w:val="FF0000"/>
          <w:szCs w:val="20"/>
          <w:lang w:val="en-US"/>
        </w:rPr>
        <w:t>&gt;</w:t>
      </w:r>
      <w:r w:rsidRPr="006456EA">
        <w:rPr>
          <w:rFonts w:cs="Tahoma"/>
          <w:b/>
          <w:color w:val="FF0000"/>
          <w:szCs w:val="20"/>
          <w:shd w:val="clear" w:color="auto" w:fill="00FF00"/>
          <w:lang w:val="en-US"/>
        </w:rPr>
        <w:t>1-C-6</w:t>
      </w:r>
      <w:r w:rsidRPr="006456EA">
        <w:rPr>
          <w:rFonts w:cs="Tahoma"/>
          <w:b/>
          <w:color w:val="FF0000"/>
          <w:szCs w:val="20"/>
          <w:lang w:val="en-US"/>
        </w:rPr>
        <w:t>&lt;/</w:t>
      </w:r>
      <w:proofErr w:type="spellStart"/>
      <w:r w:rsidRPr="006456EA">
        <w:rPr>
          <w:rFonts w:cs="Tahoma"/>
          <w:b/>
          <w:color w:val="FF0000"/>
          <w:szCs w:val="20"/>
          <w:lang w:val="en-US"/>
        </w:rPr>
        <w:t>payment_mean_code</w:t>
      </w:r>
      <w:proofErr w:type="spellEnd"/>
      <w:r w:rsidRPr="006456EA">
        <w:rPr>
          <w:rFonts w:cs="Tahoma"/>
          <w:b/>
          <w:color w:val="FF0000"/>
          <w:szCs w:val="20"/>
          <w:lang w:val="en-US"/>
        </w:rPr>
        <w:t>&gt;</w:t>
      </w:r>
    </w:p>
    <w:p w:rsidR="00782308" w:rsidRPr="006456EA" w:rsidRDefault="00782308" w:rsidP="00782308">
      <w:pPr>
        <w:spacing w:line="276" w:lineRule="auto"/>
        <w:rPr>
          <w:rFonts w:cs="Tahoma"/>
          <w:b/>
          <w:color w:val="FF0000"/>
          <w:szCs w:val="20"/>
          <w:lang w:val="en-US"/>
        </w:rPr>
      </w:pPr>
      <w:r w:rsidRPr="006456EA">
        <w:rPr>
          <w:rFonts w:cs="Tahoma"/>
          <w:b/>
          <w:color w:val="FF0000"/>
          <w:szCs w:val="20"/>
          <w:lang w:val="en-US"/>
        </w:rPr>
        <w:t xml:space="preserve">      &lt;</w:t>
      </w:r>
      <w:proofErr w:type="spellStart"/>
      <w:r w:rsidRPr="006456EA">
        <w:rPr>
          <w:rFonts w:cs="Tahoma"/>
          <w:b/>
          <w:color w:val="FF0000"/>
          <w:szCs w:val="20"/>
          <w:lang w:val="en-US"/>
        </w:rPr>
        <w:t>payment_mean_name</w:t>
      </w:r>
      <w:proofErr w:type="spellEnd"/>
      <w:r w:rsidRPr="006456EA">
        <w:rPr>
          <w:rFonts w:cs="Tahoma"/>
          <w:b/>
          <w:color w:val="FF0000"/>
          <w:szCs w:val="20"/>
          <w:lang w:val="en-US"/>
        </w:rPr>
        <w:t>&gt;</w:t>
      </w:r>
      <w:r w:rsidRPr="006456EA">
        <w:rPr>
          <w:rFonts w:cs="Tahoma"/>
          <w:b/>
          <w:color w:val="FF0000"/>
          <w:szCs w:val="20"/>
          <w:shd w:val="clear" w:color="auto" w:fill="00FF00"/>
          <w:lang w:val="en-US"/>
        </w:rPr>
        <w:t>1-C-7</w:t>
      </w:r>
      <w:r w:rsidRPr="006456EA">
        <w:rPr>
          <w:rFonts w:cs="Tahoma"/>
          <w:b/>
          <w:color w:val="FF0000"/>
          <w:szCs w:val="20"/>
          <w:lang w:val="en-US"/>
        </w:rPr>
        <w:t>&lt;/</w:t>
      </w:r>
      <w:proofErr w:type="spellStart"/>
      <w:r w:rsidRPr="006456EA">
        <w:rPr>
          <w:rFonts w:cs="Tahoma"/>
          <w:b/>
          <w:color w:val="FF0000"/>
          <w:szCs w:val="20"/>
          <w:lang w:val="en-US"/>
        </w:rPr>
        <w:t>payment_mean_name</w:t>
      </w:r>
      <w:proofErr w:type="spellEnd"/>
      <w:r w:rsidRPr="006456EA">
        <w:rPr>
          <w:rFonts w:cs="Tahoma"/>
          <w:b/>
          <w:color w:val="FF0000"/>
          <w:szCs w:val="20"/>
          <w:lang w:val="en-US"/>
        </w:rPr>
        <w:t>&gt;</w:t>
      </w:r>
    </w:p>
    <w:p w:rsidR="00782308" w:rsidRPr="006456EA" w:rsidRDefault="00782308" w:rsidP="00782308">
      <w:pPr>
        <w:spacing w:line="276" w:lineRule="auto"/>
        <w:rPr>
          <w:rFonts w:cs="Tahoma"/>
          <w:b/>
          <w:color w:val="FF0000"/>
          <w:szCs w:val="20"/>
          <w:lang w:val="en-US"/>
        </w:rPr>
      </w:pPr>
      <w:r w:rsidRPr="006456EA">
        <w:rPr>
          <w:rFonts w:cs="Tahoma"/>
          <w:b/>
          <w:color w:val="FF0000"/>
          <w:szCs w:val="20"/>
          <w:lang w:val="en-US"/>
        </w:rPr>
        <w:t xml:space="preserve">      &lt;</w:t>
      </w:r>
      <w:proofErr w:type="spellStart"/>
      <w:r w:rsidRPr="006456EA">
        <w:rPr>
          <w:rFonts w:cs="Tahoma"/>
          <w:b/>
          <w:color w:val="FF0000"/>
          <w:szCs w:val="20"/>
          <w:lang w:val="en-US"/>
        </w:rPr>
        <w:t>payment_mean_number</w:t>
      </w:r>
      <w:proofErr w:type="spellEnd"/>
      <w:r w:rsidRPr="006456EA">
        <w:rPr>
          <w:rFonts w:cs="Tahoma"/>
          <w:b/>
          <w:color w:val="FF0000"/>
          <w:szCs w:val="20"/>
          <w:lang w:val="en-US"/>
        </w:rPr>
        <w:t>&gt;</w:t>
      </w:r>
      <w:r w:rsidRPr="006456EA">
        <w:rPr>
          <w:rFonts w:cs="Tahoma"/>
          <w:b/>
          <w:color w:val="FF0000"/>
          <w:szCs w:val="20"/>
          <w:shd w:val="clear" w:color="auto" w:fill="00FF00"/>
          <w:lang w:val="en-US"/>
        </w:rPr>
        <w:t>1-C-8</w:t>
      </w:r>
      <w:r w:rsidRPr="006456EA">
        <w:rPr>
          <w:rFonts w:cs="Tahoma"/>
          <w:b/>
          <w:color w:val="FF0000"/>
          <w:szCs w:val="20"/>
          <w:lang w:val="en-US"/>
        </w:rPr>
        <w:t>&lt;/</w:t>
      </w:r>
      <w:proofErr w:type="spellStart"/>
      <w:r w:rsidRPr="006456EA">
        <w:rPr>
          <w:rFonts w:cs="Tahoma"/>
          <w:b/>
          <w:color w:val="FF0000"/>
          <w:szCs w:val="20"/>
          <w:lang w:val="en-US"/>
        </w:rPr>
        <w:t>payment_mean_number</w:t>
      </w:r>
      <w:proofErr w:type="spellEnd"/>
      <w:r w:rsidRPr="006456EA">
        <w:rPr>
          <w:rFonts w:cs="Tahoma"/>
          <w:b/>
          <w:color w:val="FF0000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&lt;/</w:t>
      </w:r>
      <w:proofErr w:type="spellStart"/>
      <w:r>
        <w:rPr>
          <w:rFonts w:cs="Tahoma"/>
          <w:szCs w:val="20"/>
          <w:lang w:val="en-US"/>
        </w:rPr>
        <w:t>payment_mean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&lt;/</w:t>
      </w:r>
      <w:proofErr w:type="spellStart"/>
      <w:r>
        <w:rPr>
          <w:rFonts w:cs="Tahoma"/>
          <w:szCs w:val="20"/>
          <w:lang w:val="en-US"/>
        </w:rPr>
        <w:t>payment_means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policy_payer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1-C-1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1-C-8</w:t>
      </w:r>
      <w:r>
        <w:rPr>
          <w:rFonts w:ascii="Tahoma" w:hAnsi="Tahoma" w:cs="Tahoma"/>
        </w:rPr>
        <w:t xml:space="preserve"> Los datos del Pagador de la póliza, donde: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1-C-1</w:t>
      </w:r>
      <w:r>
        <w:rPr>
          <w:rFonts w:ascii="Tahoma" w:hAnsi="Tahoma" w:cs="Tahoma"/>
        </w:rPr>
        <w:t>: Nombre del Pagador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1-C-2</w:t>
      </w:r>
      <w:r>
        <w:rPr>
          <w:rFonts w:ascii="Tahoma" w:hAnsi="Tahoma" w:cs="Tahoma"/>
        </w:rPr>
        <w:t>: Código del tipo de documento del Pagador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1-C-3</w:t>
      </w:r>
      <w:r>
        <w:rPr>
          <w:rFonts w:ascii="Tahoma" w:hAnsi="Tahoma" w:cs="Tahoma"/>
        </w:rPr>
        <w:t>: Numero de documento del Pagador de la póliza.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C0C0C0"/>
        </w:rPr>
        <w:t>B-3</w:t>
      </w:r>
      <w:r>
        <w:rPr>
          <w:rFonts w:ascii="Tahoma" w:hAnsi="Tahoma" w:cs="Tahoma"/>
        </w:rPr>
        <w:t>: Datos de la dirección del tomador.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1-C-4</w:t>
      </w:r>
      <w:r>
        <w:rPr>
          <w:rFonts w:ascii="Tahoma" w:hAnsi="Tahoma" w:cs="Tahoma"/>
        </w:rPr>
        <w:t>: Fecha de registro del Pagador de la póliza (Fecha de la emisión).</w:t>
      </w:r>
    </w:p>
    <w:p w:rsidR="00782308" w:rsidRDefault="00782308" w:rsidP="00782308">
      <w:pPr>
        <w:pStyle w:val="PreformattedText"/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1-C-5</w:t>
      </w:r>
      <w:r>
        <w:rPr>
          <w:rFonts w:ascii="Tahoma" w:hAnsi="Tahoma" w:cs="Tahoma"/>
        </w:rPr>
        <w:t>: Tipo de persona. En este archivo puede tomar los siguientes valores:</w:t>
      </w:r>
    </w:p>
    <w:p w:rsidR="00782308" w:rsidRDefault="00782308" w:rsidP="00782308">
      <w:pPr>
        <w:pStyle w:val="PreformattedText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N: que significa Natural </w:t>
      </w:r>
      <w:proofErr w:type="spellStart"/>
      <w:r>
        <w:rPr>
          <w:rFonts w:ascii="Tahoma" w:hAnsi="Tahoma" w:cs="Tahoma"/>
        </w:rPr>
        <w:t>Person</w:t>
      </w:r>
      <w:proofErr w:type="spellEnd"/>
      <w:r>
        <w:rPr>
          <w:rFonts w:ascii="Tahoma" w:hAnsi="Tahoma" w:cs="Tahoma"/>
        </w:rPr>
        <w:t xml:space="preserve"> (persona natural).</w:t>
      </w:r>
    </w:p>
    <w:p w:rsidR="00782308" w:rsidRDefault="00782308" w:rsidP="00782308">
      <w:pPr>
        <w:pStyle w:val="PreformattedText"/>
        <w:numPr>
          <w:ilvl w:val="0"/>
          <w:numId w:val="11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L: que significa Legal </w:t>
      </w:r>
      <w:proofErr w:type="spellStart"/>
      <w:r>
        <w:rPr>
          <w:rFonts w:ascii="Tahoma" w:hAnsi="Tahoma" w:cs="Tahoma"/>
        </w:rPr>
        <w:t>Person</w:t>
      </w:r>
      <w:proofErr w:type="spellEnd"/>
      <w:r>
        <w:rPr>
          <w:rFonts w:ascii="Tahoma" w:hAnsi="Tahoma" w:cs="Tahoma"/>
        </w:rPr>
        <w:t xml:space="preserve"> (persona jurídico).</w:t>
      </w:r>
    </w:p>
    <w:p w:rsidR="00782308" w:rsidRDefault="00782308" w:rsidP="00782308">
      <w:pPr>
        <w:pStyle w:val="PreformattedText"/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1-C-6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1-C-8</w:t>
      </w:r>
      <w:r>
        <w:rPr>
          <w:rFonts w:ascii="Tahoma" w:hAnsi="Tahoma" w:cs="Tahoma"/>
        </w:rPr>
        <w:t xml:space="preserve"> Los datos de los medios de pagos asociados del Pagador de la póliza, todos ellos agrupados dentro de la etiqueta &lt;</w:t>
      </w:r>
      <w:proofErr w:type="spellStart"/>
      <w:r>
        <w:rPr>
          <w:rFonts w:ascii="Tahoma" w:hAnsi="Tahoma" w:cs="Tahoma"/>
        </w:rPr>
        <w:t>payments_means</w:t>
      </w:r>
      <w:proofErr w:type="spellEnd"/>
      <w:r>
        <w:rPr>
          <w:rFonts w:ascii="Tahoma" w:hAnsi="Tahoma" w:cs="Tahoma"/>
        </w:rPr>
        <w:t>&gt;; donde:</w:t>
      </w:r>
    </w:p>
    <w:p w:rsidR="00782308" w:rsidRDefault="00782308" w:rsidP="00782308">
      <w:pPr>
        <w:pStyle w:val="PreformattedText"/>
        <w:spacing w:line="276" w:lineRule="auto"/>
        <w:ind w:left="720"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1-C-6</w:t>
      </w:r>
      <w:r>
        <w:rPr>
          <w:rFonts w:ascii="Tahoma" w:hAnsi="Tahoma" w:cs="Tahoma"/>
        </w:rPr>
        <w:t>: Código que identifica al tipo de medio de pago.</w:t>
      </w:r>
    </w:p>
    <w:p w:rsidR="00782308" w:rsidRDefault="00782308" w:rsidP="00782308">
      <w:pPr>
        <w:pStyle w:val="PreformattedText"/>
        <w:spacing w:line="276" w:lineRule="auto"/>
        <w:ind w:left="720" w:firstLine="720"/>
        <w:rPr>
          <w:rFonts w:ascii="Tahoma" w:hAnsi="Tahoma" w:cs="Tahoma"/>
        </w:rPr>
      </w:pPr>
      <w:r>
        <w:rPr>
          <w:rFonts w:ascii="Tahoma" w:hAnsi="Tahoma" w:cs="Tahoma"/>
          <w:shd w:val="clear" w:color="auto" w:fill="FFFF00"/>
        </w:rPr>
        <w:t>1-C-7</w:t>
      </w:r>
      <w:r>
        <w:rPr>
          <w:rFonts w:ascii="Tahoma" w:hAnsi="Tahoma" w:cs="Tahoma"/>
        </w:rPr>
        <w:t>: Nombre del tipo de medio de pago del pagador  de la póliza.</w:t>
      </w:r>
    </w:p>
    <w:p w:rsidR="00782308" w:rsidRDefault="00782308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shd w:val="clear" w:color="auto" w:fill="FFFF00"/>
        </w:rPr>
        <w:t>1-C-8</w:t>
      </w:r>
      <w:r>
        <w:rPr>
          <w:rFonts w:ascii="Tahoma" w:hAnsi="Tahoma" w:cs="Tahoma"/>
        </w:rPr>
        <w:t>: Número del medio de pago asociado.</w:t>
      </w:r>
      <w:r w:rsidR="00985B37">
        <w:rPr>
          <w:rFonts w:ascii="Tahoma" w:hAnsi="Tahoma" w:cs="Tahoma"/>
        </w:rPr>
        <w:t xml:space="preserve">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EN BASE DE DATOS ENVIARON SÓLO 10 DÍGITOS PARA CUENTAS Y 16 PARA TARJETA. ENTIENDO QUE DEBO DEVOLVER 16 DE TARJETA Y 20 DE CUENTAS, ANTEPONIENDO CEROS A DICHO NÚMERO</w:t>
      </w:r>
      <w:proofErr w:type="gramStart"/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</w:p>
    <w:p w:rsidR="005219B4" w:rsidRDefault="005219B4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</w:rPr>
      </w:pPr>
    </w:p>
    <w:p w:rsidR="005219B4" w:rsidRPr="00415840" w:rsidRDefault="005219B4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  <w:highlight w:val="magenta"/>
        </w:rPr>
      </w:pPr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NO. </w:t>
      </w:r>
    </w:p>
    <w:p w:rsidR="005219B4" w:rsidRPr="00415840" w:rsidRDefault="005219B4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  <w:highlight w:val="magenta"/>
        </w:rPr>
      </w:pPr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>10 DIGITOS SOLO APLICA PARA BFC Y SI VIENEN 10 DIGITOS NO DEBEN RELLENARSE CON CEROS. DEJAR LOS 10 DIGITOS</w:t>
      </w:r>
    </w:p>
    <w:p w:rsidR="005219B4" w:rsidRPr="00415840" w:rsidRDefault="005219B4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  <w:highlight w:val="magenta"/>
        </w:rPr>
      </w:pPr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>CUALQUIER OTRO BANCO DEBEN SER 20 DIGITOS NO RELLENOS CON CERO, ES DECIR CUENTA VALIDA DE 20 DIGITOS</w:t>
      </w:r>
    </w:p>
    <w:p w:rsidR="005219B4" w:rsidRDefault="005219B4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</w:rPr>
      </w:pPr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>PARA TARJETA DE CREDITO DEBEN SER SIEMPRE 16 DIGITOS</w:t>
      </w:r>
    </w:p>
    <w:p w:rsidR="005219B4" w:rsidRPr="00985B37" w:rsidRDefault="005219B4" w:rsidP="00782308">
      <w:pPr>
        <w:pStyle w:val="PreformattedText"/>
        <w:spacing w:line="276" w:lineRule="auto"/>
        <w:ind w:left="720" w:firstLine="720"/>
        <w:rPr>
          <w:rFonts w:ascii="Tahoma" w:hAnsi="Tahoma" w:cs="Tahoma"/>
          <w:b/>
          <w:color w:val="4F6228" w:themeColor="accent3" w:themeShade="80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s-ES"/>
        </w:rPr>
      </w:pPr>
    </w:p>
    <w:p w:rsidR="00782308" w:rsidRPr="00985B37" w:rsidRDefault="00782308" w:rsidP="00782308">
      <w:pPr>
        <w:pStyle w:val="PreformattedText"/>
        <w:spacing w:line="276" w:lineRule="auto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b/>
          <w:i/>
          <w:shd w:val="clear" w:color="auto" w:fill="FFFF00"/>
        </w:rPr>
        <w:t>1-D</w:t>
      </w:r>
      <w:r>
        <w:rPr>
          <w:rFonts w:ascii="Tahoma" w:hAnsi="Tahoma" w:cs="Tahoma"/>
          <w:b/>
          <w:i/>
        </w:rPr>
        <w:t>: Datos de los Beneficiarios de la Póliza.</w:t>
      </w:r>
      <w:r w:rsidR="00985B37">
        <w:rPr>
          <w:rFonts w:ascii="Tahoma" w:hAnsi="Tahoma" w:cs="Tahoma"/>
          <w:b/>
          <w:i/>
        </w:rPr>
        <w:t xml:space="preserve">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TODOS ESTOS DATOS SERÁN DE CARÁCTER OBLIGATORIO O LOS OMITO A IDENTIFICAR A LA PERSONA COMO HEREDERO LEGAL</w:t>
      </w:r>
    </w:p>
    <w:p w:rsidR="00782308" w:rsidRDefault="0094357A" w:rsidP="00782308">
      <w:pPr>
        <w:pStyle w:val="PreformattedText"/>
        <w:rPr>
          <w:rFonts w:ascii="Tahoma" w:hAnsi="Tahoma" w:cs="Tahoma"/>
          <w:lang w:val="fr-FR"/>
        </w:rPr>
      </w:pPr>
      <w:r w:rsidRPr="00415840">
        <w:rPr>
          <w:rFonts w:ascii="Tahoma" w:hAnsi="Tahoma" w:cs="Tahoma"/>
          <w:highlight w:val="magenta"/>
          <w:lang w:val="fr-FR"/>
        </w:rPr>
        <w:t xml:space="preserve">Se </w:t>
      </w:r>
      <w:proofErr w:type="spellStart"/>
      <w:r w:rsidRPr="00415840">
        <w:rPr>
          <w:rFonts w:ascii="Tahoma" w:hAnsi="Tahoma" w:cs="Tahoma"/>
          <w:highlight w:val="magenta"/>
          <w:lang w:val="fr-FR"/>
        </w:rPr>
        <w:t>debe</w:t>
      </w:r>
      <w:proofErr w:type="spellEnd"/>
      <w:r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proofErr w:type="gramStart"/>
      <w:r w:rsidRPr="00415840">
        <w:rPr>
          <w:rFonts w:ascii="Tahoma" w:hAnsi="Tahoma" w:cs="Tahoma"/>
          <w:highlight w:val="magenta"/>
          <w:lang w:val="fr-FR"/>
        </w:rPr>
        <w:t>colocar</w:t>
      </w:r>
      <w:proofErr w:type="spellEnd"/>
      <w:r w:rsidRPr="00415840">
        <w:rPr>
          <w:rFonts w:ascii="Tahoma" w:hAnsi="Tahoma" w:cs="Tahoma"/>
          <w:highlight w:val="magenta"/>
          <w:lang w:val="fr-FR"/>
        </w:rPr>
        <w:t xml:space="preserve"> la </w:t>
      </w:r>
      <w:proofErr w:type="spellStart"/>
      <w:r w:rsidRPr="00415840">
        <w:rPr>
          <w:rFonts w:ascii="Tahoma" w:hAnsi="Tahoma" w:cs="Tahoma"/>
          <w:highlight w:val="magenta"/>
          <w:lang w:val="fr-FR"/>
        </w:rPr>
        <w:t>informacion</w:t>
      </w:r>
      <w:proofErr w:type="spellEnd"/>
      <w:r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Pr="00415840">
        <w:rPr>
          <w:rFonts w:ascii="Tahoma" w:hAnsi="Tahoma" w:cs="Tahoma"/>
          <w:highlight w:val="magenta"/>
          <w:lang w:val="fr-FR"/>
        </w:rPr>
        <w:t>del</w:t>
      </w:r>
      <w:proofErr w:type="spellEnd"/>
      <w:r w:rsidRPr="00415840">
        <w:rPr>
          <w:rFonts w:ascii="Tahoma" w:hAnsi="Tahoma" w:cs="Tahoma"/>
          <w:highlight w:val="magenta"/>
          <w:lang w:val="fr-FR"/>
        </w:rPr>
        <w:t xml:space="preserve"> o los </w:t>
      </w:r>
      <w:proofErr w:type="gramEnd"/>
      <w:r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Pr="00415840">
        <w:rPr>
          <w:rFonts w:ascii="Tahoma" w:hAnsi="Tahoma" w:cs="Tahoma"/>
          <w:highlight w:val="magenta"/>
          <w:lang w:val="fr-FR"/>
        </w:rPr>
        <w:t>beneficiarios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asi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como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de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cobertura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bá</w:t>
      </w:r>
      <w:r w:rsidRPr="00415840">
        <w:rPr>
          <w:rFonts w:ascii="Tahoma" w:hAnsi="Tahoma" w:cs="Tahoma"/>
          <w:highlight w:val="magenta"/>
          <w:lang w:val="fr-FR"/>
        </w:rPr>
        <w:t>sica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asociada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. La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informacion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de las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coberturas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esta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en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pestaña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‘SPONSORS y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campañas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’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del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excel</w:t>
      </w:r>
      <w:proofErr w:type="spellEnd"/>
      <w:r w:rsidR="00BC1F71" w:rsidRPr="00415840">
        <w:rPr>
          <w:rFonts w:ascii="Tahoma" w:hAnsi="Tahoma" w:cs="Tahoma"/>
          <w:highlight w:val="magenta"/>
          <w:lang w:val="fr-FR"/>
        </w:rPr>
        <w:t xml:space="preserve"> </w:t>
      </w:r>
      <w:proofErr w:type="spellStart"/>
      <w:r w:rsidR="00BC1F71" w:rsidRPr="00415840">
        <w:rPr>
          <w:rFonts w:ascii="Tahoma" w:hAnsi="Tahoma" w:cs="Tahoma"/>
          <w:highlight w:val="magenta"/>
          <w:lang w:val="fr-FR"/>
        </w:rPr>
        <w:t>adjunto</w:t>
      </w:r>
      <w:proofErr w:type="spellEnd"/>
      <w:r w:rsidR="00BC1F71">
        <w:rPr>
          <w:rFonts w:ascii="Tahoma" w:hAnsi="Tahoma" w:cs="Tahoma"/>
          <w:lang w:val="fr-FR"/>
        </w:rPr>
        <w:t xml:space="preserve">. </w:t>
      </w:r>
    </w:p>
    <w:p w:rsidR="0094357A" w:rsidRDefault="0094357A" w:rsidP="00782308">
      <w:pPr>
        <w:pStyle w:val="PreformattedText"/>
        <w:rPr>
          <w:rFonts w:ascii="Tahoma" w:hAnsi="Tahoma" w:cs="Tahoma"/>
          <w:lang w:val="fr-FR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beneficiaries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&lt;</w:t>
      </w:r>
      <w:proofErr w:type="gramStart"/>
      <w:r>
        <w:rPr>
          <w:rFonts w:cs="Tahoma"/>
          <w:szCs w:val="20"/>
          <w:lang w:val="en-US"/>
        </w:rPr>
        <w:t>beneficiary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legal_heir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legal_heir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person_type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person_type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1-D-3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document_type_code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1-D-4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document_number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name&gt;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1-D-5</w:t>
      </w:r>
      <w:r>
        <w:rPr>
          <w:rFonts w:cs="Tahoma"/>
          <w:szCs w:val="20"/>
          <w:lang w:val="en-US"/>
        </w:rPr>
        <w:t>&lt;/name&gt;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last_name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1-D-6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last_name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birthdate&gt;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1-D-7</w:t>
      </w:r>
      <w:r>
        <w:rPr>
          <w:rFonts w:cs="Tahoma"/>
          <w:szCs w:val="20"/>
          <w:lang w:val="en-US"/>
        </w:rPr>
        <w:t>&lt;/birthdate&gt;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age&gt;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1-D-8</w:t>
      </w:r>
      <w:r>
        <w:rPr>
          <w:rFonts w:cs="Tahoma"/>
          <w:szCs w:val="20"/>
          <w:lang w:val="en-US"/>
        </w:rPr>
        <w:t>&lt;/age&gt;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relationship_code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1-D-9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relationship_code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beneficiary_type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1-D-10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beneficiary_type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lastRenderedPageBreak/>
        <w:t>&lt;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1-D-11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issue_date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last_update_date</w:t>
      </w:r>
      <w:proofErr w:type="spellEnd"/>
      <w:r>
        <w:rPr>
          <w:rFonts w:cs="Tahoma"/>
          <w:szCs w:val="20"/>
          <w:lang w:val="en-US"/>
        </w:rPr>
        <w:t>&gt;</w:t>
      </w:r>
      <w:r>
        <w:rPr>
          <w:rFonts w:cs="Tahoma"/>
          <w:szCs w:val="20"/>
          <w:shd w:val="clear" w:color="auto" w:fill="00FF00"/>
          <w:lang w:val="en-US"/>
        </w:rPr>
        <w:t>1-D-12</w:t>
      </w:r>
      <w:r>
        <w:rPr>
          <w:rFonts w:cs="Tahoma"/>
          <w:szCs w:val="20"/>
          <w:lang w:val="en-US"/>
        </w:rPr>
        <w:t>&lt;/</w:t>
      </w:r>
      <w:proofErr w:type="spellStart"/>
      <w:r>
        <w:rPr>
          <w:rFonts w:cs="Tahoma"/>
          <w:szCs w:val="20"/>
          <w:lang w:val="en-US"/>
        </w:rPr>
        <w:t>last_update_date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1418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coverages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 xml:space="preserve">                      &lt;</w:t>
      </w:r>
      <w:proofErr w:type="gramStart"/>
      <w:r>
        <w:rPr>
          <w:rFonts w:cs="Tahoma"/>
          <w:szCs w:val="20"/>
          <w:lang w:val="en-US"/>
        </w:rPr>
        <w:t>coverage</w:t>
      </w:r>
      <w:proofErr w:type="gram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spacing w:line="276" w:lineRule="auto"/>
        <w:ind w:left="2835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code&gt;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1-D-13</w:t>
      </w:r>
      <w:r>
        <w:rPr>
          <w:rFonts w:cs="Tahoma"/>
          <w:szCs w:val="20"/>
          <w:lang w:val="en-US"/>
        </w:rPr>
        <w:t>&lt;/code&gt;</w:t>
      </w:r>
    </w:p>
    <w:p w:rsidR="00782308" w:rsidRDefault="00782308" w:rsidP="00782308">
      <w:pPr>
        <w:spacing w:line="276" w:lineRule="auto"/>
        <w:ind w:left="2835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name&gt;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1-D-14</w:t>
      </w:r>
      <w:r>
        <w:rPr>
          <w:rFonts w:cs="Tahoma"/>
          <w:szCs w:val="20"/>
          <w:lang w:val="en-US"/>
        </w:rPr>
        <w:t>&lt;/name&gt;</w:t>
      </w:r>
    </w:p>
    <w:p w:rsidR="00782308" w:rsidRDefault="00782308" w:rsidP="00782308">
      <w:pPr>
        <w:spacing w:line="276" w:lineRule="auto"/>
        <w:ind w:left="2835"/>
        <w:rPr>
          <w:rFonts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gramStart"/>
      <w:r>
        <w:rPr>
          <w:rFonts w:cs="Tahoma"/>
          <w:szCs w:val="20"/>
          <w:lang w:val="en-US"/>
        </w:rPr>
        <w:t>percentage&gt;</w:t>
      </w:r>
      <w:proofErr w:type="gramEnd"/>
      <w:r>
        <w:rPr>
          <w:rFonts w:cs="Tahoma"/>
          <w:szCs w:val="20"/>
          <w:shd w:val="clear" w:color="auto" w:fill="00FF00"/>
          <w:lang w:val="en-US"/>
        </w:rPr>
        <w:t>1-D-15</w:t>
      </w:r>
      <w:r>
        <w:rPr>
          <w:rFonts w:cs="Tahoma"/>
          <w:szCs w:val="20"/>
          <w:lang w:val="en-US"/>
        </w:rPr>
        <w:t>&lt;/percentage&gt;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  <w:lang w:val="en-US"/>
        </w:rPr>
        <w:t xml:space="preserve">                      </w:t>
      </w:r>
      <w:r>
        <w:rPr>
          <w:rFonts w:cs="Tahoma"/>
          <w:szCs w:val="20"/>
        </w:rPr>
        <w:t>&lt;/</w:t>
      </w:r>
      <w:proofErr w:type="spellStart"/>
      <w:proofErr w:type="gramStart"/>
      <w:r>
        <w:rPr>
          <w:rFonts w:cs="Tahoma"/>
          <w:szCs w:val="20"/>
        </w:rPr>
        <w:t>coverage</w:t>
      </w:r>
      <w:proofErr w:type="spellEnd"/>
      <w:proofErr w:type="gramEnd"/>
      <w:r>
        <w:rPr>
          <w:rFonts w:cs="Tahoma"/>
          <w:szCs w:val="20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 xml:space="preserve">               &lt;/</w:t>
      </w:r>
      <w:proofErr w:type="spellStart"/>
      <w:proofErr w:type="gramStart"/>
      <w:r>
        <w:rPr>
          <w:rFonts w:cs="Tahoma"/>
          <w:szCs w:val="20"/>
        </w:rPr>
        <w:t>coverages</w:t>
      </w:r>
      <w:proofErr w:type="spellEnd"/>
      <w:proofErr w:type="gramEnd"/>
      <w:r>
        <w:rPr>
          <w:rFonts w:cs="Tahoma"/>
          <w:szCs w:val="20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 xml:space="preserve">       &lt;/</w:t>
      </w:r>
      <w:proofErr w:type="spellStart"/>
      <w:proofErr w:type="gramStart"/>
      <w:r>
        <w:rPr>
          <w:rFonts w:cs="Tahoma"/>
          <w:szCs w:val="20"/>
        </w:rPr>
        <w:t>beneficiary</w:t>
      </w:r>
      <w:proofErr w:type="spellEnd"/>
      <w:proofErr w:type="gramEnd"/>
      <w:r>
        <w:rPr>
          <w:rFonts w:cs="Tahoma"/>
          <w:szCs w:val="20"/>
        </w:rPr>
        <w:t>&gt;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  <w:r>
        <w:rPr>
          <w:rFonts w:cs="Tahoma"/>
          <w:szCs w:val="20"/>
        </w:rPr>
        <w:t>&lt;/</w:t>
      </w:r>
      <w:proofErr w:type="spellStart"/>
      <w:proofErr w:type="gramStart"/>
      <w:r>
        <w:rPr>
          <w:rFonts w:cs="Tahoma"/>
          <w:szCs w:val="20"/>
        </w:rPr>
        <w:t>beneficiaries</w:t>
      </w:r>
      <w:proofErr w:type="spellEnd"/>
      <w:proofErr w:type="gramEnd"/>
      <w:r>
        <w:rPr>
          <w:rFonts w:cs="Tahoma"/>
          <w:szCs w:val="20"/>
        </w:rPr>
        <w:t>&gt;</w:t>
      </w: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1-D-1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1-D-15</w:t>
      </w:r>
      <w:r>
        <w:rPr>
          <w:rFonts w:ascii="Tahoma" w:hAnsi="Tahoma" w:cs="Tahoma"/>
        </w:rPr>
        <w:t xml:space="preserve"> L</w:t>
      </w:r>
      <w:r w:rsidR="00C112DE">
        <w:rPr>
          <w:rFonts w:ascii="Tahoma" w:hAnsi="Tahoma" w:cs="Tahoma"/>
        </w:rPr>
        <w:t xml:space="preserve">os datos de los Beneficiarios </w:t>
      </w:r>
      <w:r>
        <w:rPr>
          <w:rFonts w:ascii="Tahoma" w:hAnsi="Tahoma" w:cs="Tahoma"/>
        </w:rPr>
        <w:t xml:space="preserve"> de la póliza, donde:</w:t>
      </w:r>
    </w:p>
    <w:p w:rsidR="00782308" w:rsidRDefault="00782308" w:rsidP="00782308">
      <w:pPr>
        <w:spacing w:line="276" w:lineRule="auto"/>
        <w:ind w:left="708"/>
        <w:rPr>
          <w:rFonts w:ascii="Tahoma" w:hAnsi="Tahoma" w:cs="Tahoma"/>
          <w:szCs w:val="20"/>
        </w:rPr>
      </w:pPr>
      <w:r>
        <w:rPr>
          <w:rFonts w:cs="Tahoma"/>
          <w:szCs w:val="20"/>
          <w:shd w:val="clear" w:color="auto" w:fill="00FF00"/>
        </w:rPr>
        <w:t>1-D-1</w:t>
      </w:r>
      <w:r>
        <w:rPr>
          <w:rFonts w:cs="Tahoma"/>
          <w:szCs w:val="20"/>
        </w:rPr>
        <w:t xml:space="preserve">: Indicador de si el beneficiario es o no los “Herederos legales”. Puede tomar los siguientes valores: </w:t>
      </w:r>
    </w:p>
    <w:p w:rsidR="00782308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szCs w:val="20"/>
        </w:rPr>
      </w:pPr>
      <w:r>
        <w:rPr>
          <w:rFonts w:cs="Tahoma"/>
          <w:szCs w:val="20"/>
        </w:rPr>
        <w:t>0: NO es “herederos legales”.</w:t>
      </w:r>
    </w:p>
    <w:p w:rsidR="00782308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szCs w:val="20"/>
        </w:rPr>
      </w:pPr>
      <w:r>
        <w:rPr>
          <w:rFonts w:cs="Tahoma"/>
          <w:szCs w:val="20"/>
        </w:rPr>
        <w:t>1: SI es “herederos legales”.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  <w:lang w:val="es-ES"/>
        </w:rPr>
      </w:pPr>
      <w:r>
        <w:rPr>
          <w:rFonts w:cs="Tahoma"/>
          <w:szCs w:val="20"/>
          <w:shd w:val="clear" w:color="auto" w:fill="00FF00"/>
        </w:rPr>
        <w:t>1-D-2</w:t>
      </w:r>
      <w:r>
        <w:rPr>
          <w:rFonts w:cs="Tahoma"/>
          <w:szCs w:val="20"/>
        </w:rPr>
        <w:t>: El tipo de persona del beneficiario:</w:t>
      </w:r>
    </w:p>
    <w:p w:rsidR="00782308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szCs w:val="20"/>
        </w:rPr>
      </w:pPr>
      <w:r>
        <w:rPr>
          <w:rFonts w:cs="Tahoma"/>
          <w:szCs w:val="20"/>
        </w:rPr>
        <w:t>N: persona natural.</w:t>
      </w:r>
    </w:p>
    <w:p w:rsidR="00782308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szCs w:val="20"/>
        </w:rPr>
      </w:pPr>
      <w:r>
        <w:rPr>
          <w:rFonts w:cs="Tahoma"/>
          <w:szCs w:val="20"/>
        </w:rPr>
        <w:t>P: persona jurídica.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1-D-3</w:t>
      </w:r>
      <w:r>
        <w:rPr>
          <w:rFonts w:cs="Tahoma"/>
          <w:szCs w:val="20"/>
        </w:rPr>
        <w:t>: Tipo de documento de identificación del beneficiario.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1-D-4</w:t>
      </w:r>
      <w:r>
        <w:rPr>
          <w:rFonts w:cs="Tahoma"/>
          <w:szCs w:val="20"/>
        </w:rPr>
        <w:t>: Número de documento de identificación del beneficiario.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1-D-5</w:t>
      </w:r>
      <w:r>
        <w:rPr>
          <w:rFonts w:cs="Tahoma"/>
          <w:szCs w:val="20"/>
        </w:rPr>
        <w:t>: Nombre del beneficiario. Si es persona jurídica representa la razón social.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1-D-6</w:t>
      </w:r>
      <w:r>
        <w:rPr>
          <w:rFonts w:cs="Tahoma"/>
          <w:szCs w:val="20"/>
        </w:rPr>
        <w:t>: Apellido del beneficiario. Si es persona jurídica viene vacío.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  <w:lang w:val="es-ES"/>
        </w:rPr>
      </w:pPr>
      <w:r>
        <w:rPr>
          <w:rFonts w:cs="Tahoma"/>
          <w:szCs w:val="20"/>
          <w:shd w:val="clear" w:color="auto" w:fill="00FF00"/>
        </w:rPr>
        <w:t>1-D-7</w:t>
      </w:r>
      <w:r>
        <w:rPr>
          <w:rFonts w:cs="Tahoma"/>
          <w:szCs w:val="20"/>
        </w:rPr>
        <w:t>: La fecha de nacimiento del beneficiario.</w:t>
      </w:r>
    </w:p>
    <w:p w:rsidR="00782308" w:rsidRDefault="00782308" w:rsidP="00782308">
      <w:pPr>
        <w:spacing w:line="276" w:lineRule="auto"/>
        <w:ind w:left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1-D-8</w:t>
      </w:r>
      <w:r>
        <w:rPr>
          <w:rFonts w:cs="Tahoma"/>
          <w:szCs w:val="20"/>
        </w:rPr>
        <w:t>: La edad del beneficiario.</w:t>
      </w:r>
    </w:p>
    <w:p w:rsidR="00782308" w:rsidRDefault="00782308" w:rsidP="00782308">
      <w:pPr>
        <w:spacing w:line="276" w:lineRule="auto"/>
        <w:ind w:left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1-D-9</w:t>
      </w:r>
      <w:r>
        <w:rPr>
          <w:rFonts w:cs="Tahoma"/>
          <w:szCs w:val="20"/>
        </w:rPr>
        <w:t xml:space="preserve">: Es el parentesco que existe entre el beneficiario y el tomador/pagador.  </w:t>
      </w:r>
    </w:p>
    <w:p w:rsidR="00782308" w:rsidRDefault="00782308" w:rsidP="00782308">
      <w:pPr>
        <w:pStyle w:val="PreformattedText"/>
        <w:spacing w:line="276" w:lineRule="auto"/>
        <w:ind w:left="708"/>
        <w:rPr>
          <w:rFonts w:ascii="Tahoma" w:hAnsi="Tahoma" w:cs="Tahoma"/>
        </w:rPr>
      </w:pPr>
      <w:r>
        <w:rPr>
          <w:rFonts w:ascii="Tahoma" w:hAnsi="Tahoma" w:cs="Tahoma"/>
          <w:shd w:val="clear" w:color="auto" w:fill="00FF00"/>
        </w:rPr>
        <w:t>1-D-10</w:t>
      </w:r>
      <w:r>
        <w:rPr>
          <w:rFonts w:ascii="Tahoma" w:hAnsi="Tahoma" w:cs="Tahoma"/>
        </w:rPr>
        <w:t xml:space="preserve">: Indicia el tipo de beneficiario. Puede tomar los siguientes valores: </w:t>
      </w:r>
    </w:p>
    <w:p w:rsidR="00782308" w:rsidRDefault="00782308" w:rsidP="00782308">
      <w:pPr>
        <w:pStyle w:val="PreformattedText"/>
        <w:numPr>
          <w:ilvl w:val="4"/>
          <w:numId w:val="10"/>
        </w:numPr>
        <w:tabs>
          <w:tab w:val="left" w:pos="3720"/>
          <w:tab w:val="left" w:pos="4320"/>
        </w:tabs>
        <w:spacing w:line="276" w:lineRule="auto"/>
        <w:ind w:left="2160" w:hanging="360"/>
        <w:rPr>
          <w:rFonts w:ascii="Tahoma" w:hAnsi="Tahoma" w:cs="Tahoma"/>
        </w:rPr>
      </w:pPr>
      <w:r>
        <w:rPr>
          <w:rFonts w:ascii="Tahoma" w:hAnsi="Tahoma" w:cs="Tahoma"/>
        </w:rPr>
        <w:t>P: que significa Primario.</w:t>
      </w:r>
    </w:p>
    <w:p w:rsidR="00782308" w:rsidRDefault="00782308" w:rsidP="00782308">
      <w:pPr>
        <w:pStyle w:val="PreformattedText"/>
        <w:numPr>
          <w:ilvl w:val="4"/>
          <w:numId w:val="10"/>
        </w:numPr>
        <w:tabs>
          <w:tab w:val="left" w:pos="3720"/>
          <w:tab w:val="left" w:pos="4320"/>
        </w:tabs>
        <w:spacing w:line="276" w:lineRule="auto"/>
        <w:ind w:left="2160" w:hanging="360"/>
        <w:rPr>
          <w:rFonts w:ascii="Tahoma" w:hAnsi="Tahoma" w:cs="Tahoma"/>
        </w:rPr>
      </w:pPr>
      <w:r>
        <w:rPr>
          <w:rFonts w:ascii="Tahoma" w:hAnsi="Tahoma" w:cs="Tahoma"/>
        </w:rPr>
        <w:t>S: que significa Secundario.</w:t>
      </w:r>
    </w:p>
    <w:p w:rsidR="00782308" w:rsidRDefault="00782308" w:rsidP="00782308">
      <w:pPr>
        <w:spacing w:line="276" w:lineRule="auto"/>
        <w:ind w:left="708"/>
        <w:rPr>
          <w:rFonts w:ascii="Tahoma" w:hAnsi="Tahoma" w:cs="Tahoma"/>
          <w:szCs w:val="20"/>
        </w:rPr>
      </w:pPr>
      <w:r>
        <w:rPr>
          <w:rFonts w:cs="Tahoma"/>
          <w:szCs w:val="20"/>
          <w:shd w:val="clear" w:color="auto" w:fill="00FF00"/>
        </w:rPr>
        <w:t>1-D-11</w:t>
      </w:r>
      <w:r>
        <w:rPr>
          <w:rFonts w:cs="Tahoma"/>
          <w:szCs w:val="20"/>
        </w:rPr>
        <w:t>: La fecha de registro del beneficiario.</w:t>
      </w:r>
    </w:p>
    <w:p w:rsidR="00782308" w:rsidRDefault="00782308" w:rsidP="00782308">
      <w:pPr>
        <w:spacing w:line="276" w:lineRule="auto"/>
        <w:ind w:left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1-D-12</w:t>
      </w:r>
      <w:r>
        <w:rPr>
          <w:rFonts w:cs="Tahoma"/>
          <w:szCs w:val="20"/>
        </w:rPr>
        <w:t>: La fecha de la última actualización de los datos del beneficiario.</w:t>
      </w:r>
    </w:p>
    <w:p w:rsidR="00782308" w:rsidRDefault="00782308" w:rsidP="00782308">
      <w:pPr>
        <w:pStyle w:val="PreformattedText"/>
        <w:spacing w:line="276" w:lineRule="auto"/>
        <w:ind w:left="708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1-D-13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1-D-15</w:t>
      </w:r>
      <w:r>
        <w:rPr>
          <w:rFonts w:ascii="Tahoma" w:hAnsi="Tahoma" w:cs="Tahoma"/>
        </w:rPr>
        <w:t xml:space="preserve"> Los datos de las COBERTURAS de las que la persona es beneficiaria de la póliza, donde:</w:t>
      </w:r>
    </w:p>
    <w:p w:rsidR="00782308" w:rsidRDefault="00782308" w:rsidP="00782308">
      <w:pPr>
        <w:tabs>
          <w:tab w:val="left" w:pos="1418"/>
        </w:tabs>
        <w:spacing w:line="276" w:lineRule="auto"/>
        <w:ind w:left="1418"/>
        <w:rPr>
          <w:rFonts w:ascii="Tahoma" w:hAnsi="Tahoma" w:cs="Tahoma"/>
          <w:szCs w:val="20"/>
        </w:rPr>
      </w:pPr>
      <w:r>
        <w:rPr>
          <w:rFonts w:cs="Tahoma"/>
          <w:szCs w:val="20"/>
          <w:shd w:val="clear" w:color="auto" w:fill="00FF00"/>
        </w:rPr>
        <w:t>1-D-13</w:t>
      </w:r>
      <w:r>
        <w:rPr>
          <w:rFonts w:cs="Tahoma"/>
          <w:szCs w:val="20"/>
        </w:rPr>
        <w:t>: El código de la clase cobertura.</w:t>
      </w:r>
    </w:p>
    <w:p w:rsidR="00782308" w:rsidRDefault="00782308" w:rsidP="00782308">
      <w:pPr>
        <w:spacing w:line="276" w:lineRule="auto"/>
        <w:ind w:left="1428" w:firstLine="12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1-D-14</w:t>
      </w:r>
      <w:r>
        <w:rPr>
          <w:rFonts w:cs="Tahoma"/>
          <w:szCs w:val="20"/>
        </w:rPr>
        <w:t>: El nombre de la clase cobertura.</w:t>
      </w:r>
    </w:p>
    <w:p w:rsidR="00782308" w:rsidRDefault="00782308" w:rsidP="00782308">
      <w:pPr>
        <w:spacing w:line="276" w:lineRule="auto"/>
        <w:ind w:left="1416" w:firstLine="12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1-D-15</w:t>
      </w:r>
      <w:r>
        <w:rPr>
          <w:rFonts w:cs="Tahoma"/>
          <w:szCs w:val="20"/>
        </w:rPr>
        <w:t>: El porcentaje del monto de cobertura que cobraría el beneficiario.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</w:p>
    <w:p w:rsidR="00782308" w:rsidRPr="00985B37" w:rsidRDefault="00782308" w:rsidP="00782308">
      <w:pPr>
        <w:pStyle w:val="PreformattedText"/>
        <w:spacing w:line="276" w:lineRule="auto"/>
        <w:rPr>
          <w:rFonts w:ascii="Tahoma" w:hAnsi="Tahoma" w:cs="Tahoma"/>
          <w:b/>
          <w:color w:val="4F6228" w:themeColor="accent3" w:themeShade="80"/>
        </w:rPr>
      </w:pPr>
      <w:r>
        <w:rPr>
          <w:rFonts w:ascii="Tahoma" w:hAnsi="Tahoma" w:cs="Tahoma"/>
          <w:b/>
          <w:i/>
          <w:shd w:val="clear" w:color="auto" w:fill="FFFF00"/>
        </w:rPr>
        <w:t>1-E</w:t>
      </w:r>
      <w:r>
        <w:rPr>
          <w:rFonts w:ascii="Tahoma" w:hAnsi="Tahoma" w:cs="Tahoma"/>
          <w:b/>
          <w:i/>
        </w:rPr>
        <w:t xml:space="preserve">: Datos de los riesgos Asegurables. </w:t>
      </w:r>
      <w:r w:rsidR="00985B37" w:rsidRPr="00985B37">
        <w:rPr>
          <w:rFonts w:ascii="Tahoma" w:hAnsi="Tahoma" w:cs="Tahoma"/>
          <w:b/>
          <w:highlight w:val="yellow"/>
        </w:rPr>
        <w:t>E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STO SE REFIERE AL ASEGURADO</w:t>
      </w:r>
      <w:proofErr w:type="gramStart"/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985B37">
        <w:rPr>
          <w:rFonts w:ascii="Tahoma" w:hAnsi="Tahoma" w:cs="Tahoma"/>
          <w:b/>
          <w:color w:val="4F6228" w:themeColor="accent3" w:themeShade="80"/>
        </w:rPr>
        <w:t xml:space="preserve">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LA INFORMACIÓN LA TOMO REPETIDA DE LOS CAMPOS ANTERIORES</w:t>
      </w:r>
      <w:proofErr w:type="gramStart"/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?</w:t>
      </w:r>
      <w:proofErr w:type="gramEnd"/>
      <w:r w:rsidR="009761D6">
        <w:rPr>
          <w:rFonts w:ascii="Tahoma" w:hAnsi="Tahoma" w:cs="Tahoma"/>
          <w:b/>
          <w:color w:val="4F6228" w:themeColor="accent3" w:themeShade="80"/>
        </w:rPr>
        <w:t xml:space="preserve"> </w:t>
      </w:r>
      <w:r w:rsidR="009761D6" w:rsidRPr="00415840">
        <w:rPr>
          <w:rFonts w:ascii="Tahoma" w:hAnsi="Tahoma" w:cs="Tahoma"/>
          <w:b/>
          <w:color w:val="4F6228" w:themeColor="accent3" w:themeShade="80"/>
          <w:highlight w:val="magenta"/>
        </w:rPr>
        <w:t>No colocar esta sección</w:t>
      </w:r>
      <w:r w:rsidR="009761D6">
        <w:rPr>
          <w:rFonts w:ascii="Tahoma" w:hAnsi="Tahoma" w:cs="Tahoma"/>
          <w:b/>
          <w:color w:val="4F6228" w:themeColor="accent3" w:themeShade="80"/>
        </w:rPr>
        <w:t xml:space="preserve"> </w:t>
      </w:r>
    </w:p>
    <w:p w:rsidR="00782308" w:rsidRDefault="00782308" w:rsidP="00782308">
      <w:pPr>
        <w:pStyle w:val="PreformattedText"/>
        <w:rPr>
          <w:rFonts w:ascii="Tahoma" w:hAnsi="Tahoma" w:cs="Tahoma"/>
          <w:lang w:val="fr-FR"/>
        </w:rPr>
      </w:pPr>
    </w:p>
    <w:p w:rsidR="00782308" w:rsidRPr="00CA1D06" w:rsidRDefault="00782308" w:rsidP="00782308">
      <w:pPr>
        <w:pStyle w:val="PreformattedText"/>
        <w:tabs>
          <w:tab w:val="left" w:pos="1941"/>
        </w:tabs>
        <w:spacing w:line="276" w:lineRule="auto"/>
        <w:jc w:val="both"/>
        <w:rPr>
          <w:rFonts w:ascii="Tahoma" w:hAnsi="Tahoma" w:cs="Tahoma"/>
        </w:rPr>
      </w:pPr>
      <w:r w:rsidRPr="00CA1D06">
        <w:rPr>
          <w:rFonts w:ascii="Tahoma" w:hAnsi="Tahoma" w:cs="Tahoma"/>
        </w:rPr>
        <w:lastRenderedPageBreak/>
        <w:t>&lt;</w:t>
      </w:r>
      <w:proofErr w:type="spellStart"/>
      <w:r w:rsidRPr="00CA1D06">
        <w:rPr>
          <w:rFonts w:ascii="Tahoma" w:hAnsi="Tahoma" w:cs="Tahoma"/>
        </w:rPr>
        <w:t>insurable_risks</w:t>
      </w:r>
      <w:proofErr w:type="spellEnd"/>
      <w:r w:rsidRPr="00CA1D06">
        <w:rPr>
          <w:rFonts w:ascii="Tahoma" w:hAnsi="Tahoma" w:cs="Tahoma"/>
        </w:rPr>
        <w:t>&gt;</w:t>
      </w:r>
    </w:p>
    <w:p w:rsidR="00782308" w:rsidRDefault="00782308" w:rsidP="00782308">
      <w:pPr>
        <w:pStyle w:val="PreformattedText"/>
        <w:tabs>
          <w:tab w:val="left" w:pos="1941"/>
        </w:tabs>
        <w:spacing w:line="276" w:lineRule="auto"/>
        <w:jc w:val="both"/>
        <w:rPr>
          <w:rFonts w:ascii="Tahoma" w:hAnsi="Tahoma" w:cs="Tahoma"/>
          <w:lang w:val="en-US"/>
        </w:rPr>
      </w:pPr>
      <w:r w:rsidRPr="00CA1D06">
        <w:rPr>
          <w:rFonts w:ascii="Tahoma" w:hAnsi="Tahoma" w:cs="Tahoma"/>
        </w:rPr>
        <w:t xml:space="preserve">  </w:t>
      </w: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insurable_risk</w:t>
      </w:r>
      <w:proofErr w:type="spellEnd"/>
      <w:r>
        <w:rPr>
          <w:rFonts w:ascii="Tahoma" w:hAnsi="Tahoma" w:cs="Tahoma"/>
          <w:lang w:val="en-US"/>
        </w:rPr>
        <w:t xml:space="preserve"> type="</w:t>
      </w:r>
      <w:r>
        <w:rPr>
          <w:rFonts w:ascii="Tahoma" w:hAnsi="Tahoma" w:cs="Tahoma"/>
          <w:shd w:val="clear" w:color="auto" w:fill="00FF00"/>
          <w:lang w:val="en-US"/>
        </w:rPr>
        <w:t>1-E-1</w:t>
      </w:r>
      <w:r>
        <w:rPr>
          <w:rFonts w:ascii="Tahoma" w:hAnsi="Tahoma" w:cs="Tahoma"/>
          <w:lang w:val="en-US"/>
        </w:rPr>
        <w:t>"&gt;</w:t>
      </w:r>
    </w:p>
    <w:p w:rsidR="00782308" w:rsidRDefault="00782308" w:rsidP="00782308">
      <w:pPr>
        <w:pStyle w:val="PreformattedText"/>
        <w:tabs>
          <w:tab w:val="left" w:pos="1941"/>
        </w:tabs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&lt;</w:t>
      </w:r>
      <w:proofErr w:type="spellStart"/>
      <w:r>
        <w:rPr>
          <w:rFonts w:ascii="Tahoma" w:hAnsi="Tahoma" w:cs="Tahoma"/>
          <w:lang w:val="en-US"/>
        </w:rPr>
        <w:t>risk_person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document_type_code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1-E-2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document_type_code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document_number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1-E-3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document_number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name&gt;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1-E-4</w:t>
      </w:r>
      <w:r>
        <w:rPr>
          <w:rFonts w:ascii="Tahoma" w:hAnsi="Tahoma" w:cs="Tahoma"/>
          <w:lang w:val="en-US"/>
        </w:rPr>
        <w:t>&lt;/name&gt;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last_name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1-E-5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last_name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birthdate&gt;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1-E-6</w:t>
      </w:r>
      <w:r>
        <w:rPr>
          <w:rFonts w:ascii="Tahoma" w:hAnsi="Tahoma" w:cs="Tahoma"/>
          <w:lang w:val="en-US"/>
        </w:rPr>
        <w:t>&lt;/birthdate&gt;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age&gt;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1-E-7</w:t>
      </w:r>
      <w:r>
        <w:rPr>
          <w:rFonts w:ascii="Tahoma" w:hAnsi="Tahoma" w:cs="Tahoma"/>
          <w:lang w:val="en-US"/>
        </w:rPr>
        <w:t>&lt;/age&gt;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relationship_code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1-E-8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relationship_code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left="99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issue_date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1-E-9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issue_date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spellStart"/>
      <w:r>
        <w:rPr>
          <w:rFonts w:ascii="Tahoma" w:hAnsi="Tahoma" w:cs="Tahoma"/>
          <w:lang w:val="en-US"/>
        </w:rPr>
        <w:t>last_update_date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1-E-10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last_update_date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&lt;/</w:t>
      </w:r>
      <w:proofErr w:type="spellStart"/>
      <w:r>
        <w:rPr>
          <w:rFonts w:ascii="Tahoma" w:hAnsi="Tahoma" w:cs="Tahoma"/>
          <w:lang w:val="en-US"/>
        </w:rPr>
        <w:t>risk_person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&lt;</w:t>
      </w:r>
      <w:proofErr w:type="gramStart"/>
      <w:r>
        <w:rPr>
          <w:rFonts w:ascii="Tahoma" w:hAnsi="Tahoma" w:cs="Tahoma"/>
          <w:lang w:val="en-US"/>
        </w:rPr>
        <w:t>coverages</w:t>
      </w:r>
      <w:proofErr w:type="gram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&lt;</w:t>
      </w:r>
      <w:proofErr w:type="gramStart"/>
      <w:r>
        <w:rPr>
          <w:rFonts w:ascii="Tahoma" w:hAnsi="Tahoma" w:cs="Tahoma"/>
          <w:lang w:val="en-US"/>
        </w:rPr>
        <w:t>coverage</w:t>
      </w:r>
      <w:proofErr w:type="gram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&lt;</w:t>
      </w:r>
      <w:proofErr w:type="gramStart"/>
      <w:r>
        <w:rPr>
          <w:rFonts w:ascii="Tahoma" w:hAnsi="Tahoma" w:cs="Tahoma"/>
          <w:lang w:val="en-US"/>
        </w:rPr>
        <w:t>code&gt;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1-E-11</w:t>
      </w:r>
      <w:r>
        <w:rPr>
          <w:rFonts w:ascii="Tahoma" w:hAnsi="Tahoma" w:cs="Tahoma"/>
          <w:lang w:val="en-US"/>
        </w:rPr>
        <w:t>&lt;/code&gt;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&lt;</w:t>
      </w:r>
      <w:proofErr w:type="gramStart"/>
      <w:r>
        <w:rPr>
          <w:rFonts w:ascii="Tahoma" w:hAnsi="Tahoma" w:cs="Tahoma"/>
          <w:lang w:val="en-US"/>
        </w:rPr>
        <w:t>name&gt;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1-E-12</w:t>
      </w:r>
      <w:r>
        <w:rPr>
          <w:rFonts w:ascii="Tahoma" w:hAnsi="Tahoma" w:cs="Tahoma"/>
          <w:lang w:val="en-US"/>
        </w:rPr>
        <w:t>&lt;/name&gt;</w:t>
      </w:r>
    </w:p>
    <w:p w:rsidR="00782308" w:rsidRDefault="00782308" w:rsidP="00782308">
      <w:pPr>
        <w:pStyle w:val="PreformattedText"/>
        <w:spacing w:line="276" w:lineRule="auto"/>
        <w:ind w:left="144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amount&gt;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1-E-13</w:t>
      </w:r>
      <w:r>
        <w:rPr>
          <w:rFonts w:ascii="Tahoma" w:hAnsi="Tahoma" w:cs="Tahoma"/>
          <w:lang w:val="en-US"/>
        </w:rPr>
        <w:t>&lt;/amount&gt;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&lt;/coverage&gt;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&lt;/coverages&gt;</w:t>
      </w:r>
    </w:p>
    <w:p w:rsidR="00782308" w:rsidRDefault="00782308" w:rsidP="00782308">
      <w:pPr>
        <w:pStyle w:val="PreformattedText"/>
        <w:tabs>
          <w:tab w:val="left" w:pos="1941"/>
        </w:tabs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&lt;/</w:t>
      </w:r>
      <w:proofErr w:type="spellStart"/>
      <w:r>
        <w:rPr>
          <w:rFonts w:ascii="Tahoma" w:hAnsi="Tahoma" w:cs="Tahoma"/>
          <w:lang w:val="en-US"/>
        </w:rPr>
        <w:t>insurable_risk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>
        <w:rPr>
          <w:rFonts w:cs="Tahoma"/>
          <w:szCs w:val="20"/>
          <w:lang w:val="en-US"/>
        </w:rPr>
        <w:t>&lt;</w:t>
      </w:r>
      <w:proofErr w:type="spellStart"/>
      <w:r>
        <w:rPr>
          <w:rFonts w:cs="Tahoma"/>
          <w:szCs w:val="20"/>
          <w:lang w:val="en-US"/>
        </w:rPr>
        <w:t>insurable_risks</w:t>
      </w:r>
      <w:proofErr w:type="spellEnd"/>
      <w:r>
        <w:rPr>
          <w:rFonts w:cs="Tahoma"/>
          <w:szCs w:val="20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lang w:val="en-US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1-E-1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1-E-13</w:t>
      </w:r>
      <w:r>
        <w:rPr>
          <w:rFonts w:ascii="Tahoma" w:hAnsi="Tahoma" w:cs="Tahoma"/>
        </w:rPr>
        <w:t xml:space="preserve"> Los datos </w:t>
      </w:r>
      <w:r w:rsidR="00C07CFE">
        <w:rPr>
          <w:rFonts w:ascii="Tahoma" w:hAnsi="Tahoma" w:cs="Tahoma"/>
        </w:rPr>
        <w:t>de los Riesgos asegurables de</w:t>
      </w:r>
      <w:r>
        <w:rPr>
          <w:rFonts w:ascii="Tahoma" w:hAnsi="Tahoma" w:cs="Tahoma"/>
        </w:rPr>
        <w:t xml:space="preserve"> la póliza, donde:</w:t>
      </w:r>
    </w:p>
    <w:p w:rsidR="00782308" w:rsidRDefault="00782308" w:rsidP="00782308">
      <w:pPr>
        <w:spacing w:line="276" w:lineRule="auto"/>
        <w:ind w:firstLine="708"/>
        <w:rPr>
          <w:rFonts w:ascii="Tahoma" w:hAnsi="Tahoma" w:cs="Tahoma"/>
          <w:szCs w:val="20"/>
        </w:rPr>
      </w:pPr>
      <w:r>
        <w:rPr>
          <w:rFonts w:cs="Tahoma"/>
          <w:szCs w:val="20"/>
          <w:shd w:val="clear" w:color="auto" w:fill="00FF00"/>
        </w:rPr>
        <w:t>1-E-1</w:t>
      </w:r>
      <w:r>
        <w:rPr>
          <w:rFonts w:cs="Tahoma"/>
          <w:szCs w:val="20"/>
        </w:rPr>
        <w:t>: El tipo de riesgo:</w:t>
      </w:r>
    </w:p>
    <w:p w:rsidR="00782308" w:rsidRPr="00985B37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b/>
          <w:szCs w:val="20"/>
        </w:rPr>
      </w:pPr>
      <w:r>
        <w:rPr>
          <w:rFonts w:cs="Tahoma"/>
          <w:szCs w:val="20"/>
        </w:rPr>
        <w:t>P: Persona.</w:t>
      </w:r>
      <w:r w:rsidR="00985B37">
        <w:rPr>
          <w:rFonts w:cs="Tahoma"/>
          <w:szCs w:val="20"/>
        </w:rPr>
        <w:t xml:space="preserve"> </w:t>
      </w:r>
      <w:r w:rsidR="00985B37" w:rsidRPr="00985B37">
        <w:rPr>
          <w:rFonts w:cs="Tahoma"/>
          <w:b/>
          <w:color w:val="4F6228" w:themeColor="accent3" w:themeShade="80"/>
          <w:szCs w:val="20"/>
          <w:highlight w:val="yellow"/>
        </w:rPr>
        <w:t>NOS ENFOCAMOS EN ESTE</w:t>
      </w:r>
    </w:p>
    <w:p w:rsidR="00782308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szCs w:val="20"/>
        </w:rPr>
      </w:pPr>
      <w:r>
        <w:rPr>
          <w:rFonts w:cs="Tahoma"/>
          <w:szCs w:val="20"/>
        </w:rPr>
        <w:t>V: Vehículo.</w:t>
      </w:r>
    </w:p>
    <w:p w:rsidR="00782308" w:rsidRDefault="00782308" w:rsidP="00782308">
      <w:pPr>
        <w:widowControl w:val="0"/>
        <w:numPr>
          <w:ilvl w:val="0"/>
          <w:numId w:val="13"/>
        </w:numPr>
        <w:suppressAutoHyphens/>
        <w:spacing w:line="276" w:lineRule="auto"/>
        <w:jc w:val="both"/>
        <w:rPr>
          <w:rFonts w:cs="Tahoma"/>
          <w:szCs w:val="20"/>
        </w:rPr>
      </w:pPr>
      <w:r>
        <w:rPr>
          <w:rFonts w:cs="Tahoma"/>
          <w:szCs w:val="20"/>
        </w:rPr>
        <w:t>B: Inmueble</w:t>
      </w:r>
    </w:p>
    <w:p w:rsidR="00985B37" w:rsidRDefault="00782308" w:rsidP="00985B37">
      <w:pPr>
        <w:pStyle w:val="PreformattedText"/>
        <w:spacing w:line="276" w:lineRule="auto"/>
        <w:ind w:firstLine="720"/>
        <w:rPr>
          <w:rFonts w:ascii="Tahoma" w:hAnsi="Tahoma" w:cs="Tahoma"/>
          <w:shd w:val="clear" w:color="auto" w:fill="FFFF00"/>
        </w:rPr>
      </w:pPr>
      <w:r>
        <w:rPr>
          <w:rFonts w:cs="Tahoma"/>
          <w:shd w:val="clear" w:color="auto" w:fill="00FF00"/>
        </w:rPr>
        <w:t>1-E-2</w:t>
      </w:r>
      <w:r>
        <w:rPr>
          <w:rFonts w:cs="Tahoma"/>
        </w:rPr>
        <w:t>: Tipo de documento de identificación del riego tipo persona.</w:t>
      </w:r>
      <w:r w:rsidR="00985B37">
        <w:rPr>
          <w:rFonts w:cs="Tahoma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shd w:val="clear" w:color="auto" w:fill="FFFF0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shd w:val="clear" w:color="auto" w:fill="FFFF00"/>
        </w:rPr>
        <w:t>ES OBLIGATORIO</w:t>
      </w:r>
    </w:p>
    <w:p w:rsidR="00985B37" w:rsidRDefault="00985B37" w:rsidP="00985B37">
      <w:pPr>
        <w:pStyle w:val="PreformattedText"/>
        <w:spacing w:line="276" w:lineRule="auto"/>
        <w:ind w:left="709"/>
        <w:jc w:val="both"/>
        <w:rPr>
          <w:rFonts w:ascii="Tahoma" w:hAnsi="Tahoma" w:cs="Tahoma"/>
        </w:rPr>
      </w:pP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  <w:lang w:val="es-ES"/>
        </w:rPr>
      </w:pP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1-E-3</w:t>
      </w:r>
      <w:r>
        <w:rPr>
          <w:rFonts w:cs="Tahoma"/>
          <w:szCs w:val="20"/>
        </w:rPr>
        <w:t>: Número de documento de identificación del riego tipo persona.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shd w:val="clear" w:color="auto" w:fill="FFFF0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shd w:val="clear" w:color="auto" w:fill="FFFF00"/>
        </w:rPr>
        <w:t>ES OBLIGATORIO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1-E-4</w:t>
      </w:r>
      <w:r>
        <w:rPr>
          <w:rFonts w:cs="Tahoma"/>
          <w:szCs w:val="20"/>
        </w:rPr>
        <w:t xml:space="preserve">: Nombre del riego tipo persona. Si es persona jurídica representa la razón 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shd w:val="clear" w:color="auto" w:fill="FFFF0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shd w:val="clear" w:color="auto" w:fill="FFFF00"/>
        </w:rPr>
        <w:t>ES OBLIGATORIO</w:t>
      </w:r>
      <w:r w:rsidR="00985B37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social.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1-E-5</w:t>
      </w:r>
      <w:r>
        <w:rPr>
          <w:rFonts w:cs="Tahoma"/>
          <w:szCs w:val="20"/>
        </w:rPr>
        <w:t>: Apellido del riego tipo persona. Si es persona jurídica viene vacío.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shd w:val="clear" w:color="auto" w:fill="FFFF0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shd w:val="clear" w:color="auto" w:fill="FFFF00"/>
        </w:rPr>
        <w:t>ES OBLIGATORIO</w:t>
      </w:r>
    </w:p>
    <w:p w:rsidR="00782308" w:rsidRDefault="00782308" w:rsidP="00782308">
      <w:pPr>
        <w:spacing w:line="276" w:lineRule="auto"/>
        <w:ind w:firstLine="708"/>
        <w:rPr>
          <w:rFonts w:cs="Tahoma"/>
          <w:szCs w:val="20"/>
          <w:lang w:val="es-ES"/>
        </w:rPr>
      </w:pPr>
      <w:r>
        <w:rPr>
          <w:rFonts w:cs="Tahoma"/>
          <w:szCs w:val="20"/>
          <w:shd w:val="clear" w:color="auto" w:fill="00FF00"/>
        </w:rPr>
        <w:t>1-E-6</w:t>
      </w:r>
      <w:r>
        <w:rPr>
          <w:rFonts w:cs="Tahoma"/>
          <w:szCs w:val="20"/>
        </w:rPr>
        <w:t>: La fecha de nacimiento del riego tipo persona.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shd w:val="clear" w:color="auto" w:fill="FFFF0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shd w:val="clear" w:color="auto" w:fill="FFFF00"/>
        </w:rPr>
        <w:t>ES OBLIGATORIO</w:t>
      </w:r>
    </w:p>
    <w:p w:rsidR="00782308" w:rsidRPr="00985B37" w:rsidRDefault="00782308" w:rsidP="00782308">
      <w:pPr>
        <w:spacing w:line="276" w:lineRule="auto"/>
        <w:ind w:left="708"/>
        <w:rPr>
          <w:rFonts w:cs="Tahoma"/>
          <w:b/>
          <w:color w:val="4F6228" w:themeColor="accent3" w:themeShade="80"/>
          <w:szCs w:val="20"/>
        </w:rPr>
      </w:pPr>
      <w:r>
        <w:rPr>
          <w:rFonts w:cs="Tahoma"/>
          <w:szCs w:val="20"/>
          <w:shd w:val="clear" w:color="auto" w:fill="00FF00"/>
        </w:rPr>
        <w:t>1-E-7</w:t>
      </w:r>
      <w:r>
        <w:rPr>
          <w:rFonts w:cs="Tahoma"/>
          <w:szCs w:val="20"/>
        </w:rPr>
        <w:t>: La edad del riego tipo persona.</w:t>
      </w:r>
      <w:r w:rsidR="00985B37">
        <w:rPr>
          <w:rFonts w:cs="Tahoma"/>
          <w:szCs w:val="20"/>
        </w:rPr>
        <w:t xml:space="preserve"> </w:t>
      </w:r>
      <w:r w:rsidR="00985B37" w:rsidRPr="00985B37">
        <w:rPr>
          <w:rFonts w:cs="Tahoma"/>
          <w:b/>
          <w:color w:val="4F6228" w:themeColor="accent3" w:themeShade="80"/>
          <w:szCs w:val="20"/>
          <w:highlight w:val="yellow"/>
        </w:rPr>
        <w:t>A PESAR DE DESCRIBIR FECHA DE NACIMIENTO SE NECESITA LA EDAD</w:t>
      </w:r>
      <w:proofErr w:type="gramStart"/>
      <w:r w:rsidR="00985B37" w:rsidRPr="00985B37">
        <w:rPr>
          <w:rFonts w:cs="Tahoma"/>
          <w:b/>
          <w:color w:val="4F6228" w:themeColor="accent3" w:themeShade="80"/>
          <w:szCs w:val="20"/>
          <w:highlight w:val="yellow"/>
        </w:rPr>
        <w:t>?</w:t>
      </w:r>
      <w:proofErr w:type="gramEnd"/>
    </w:p>
    <w:p w:rsidR="00782308" w:rsidRDefault="00782308" w:rsidP="00782308">
      <w:pPr>
        <w:spacing w:line="276" w:lineRule="auto"/>
        <w:ind w:left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1-E-8</w:t>
      </w:r>
      <w:r>
        <w:rPr>
          <w:rFonts w:cs="Tahoma"/>
          <w:szCs w:val="20"/>
        </w:rPr>
        <w:t xml:space="preserve">: Es el parentesco que existe entre el riego tipo persona y el asegurado.  </w:t>
      </w:r>
    </w:p>
    <w:p w:rsidR="00782308" w:rsidRDefault="00782308" w:rsidP="00782308">
      <w:pPr>
        <w:spacing w:line="276" w:lineRule="auto"/>
        <w:ind w:left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lastRenderedPageBreak/>
        <w:t>1-E-9</w:t>
      </w:r>
      <w:r>
        <w:rPr>
          <w:rFonts w:cs="Tahoma"/>
          <w:szCs w:val="20"/>
        </w:rPr>
        <w:t>: La fecha de registro del riego tipo persona.</w:t>
      </w:r>
    </w:p>
    <w:p w:rsidR="00782308" w:rsidRDefault="00782308" w:rsidP="00782308">
      <w:pPr>
        <w:spacing w:line="276" w:lineRule="auto"/>
        <w:ind w:left="708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1-E-10</w:t>
      </w:r>
      <w:r>
        <w:rPr>
          <w:rFonts w:cs="Tahoma"/>
          <w:szCs w:val="20"/>
        </w:rPr>
        <w:t xml:space="preserve">: La fecha de </w:t>
      </w:r>
      <w:r w:rsidR="00C07CFE">
        <w:rPr>
          <w:rFonts w:cs="Tahoma"/>
          <w:szCs w:val="20"/>
        </w:rPr>
        <w:t>último</w:t>
      </w:r>
      <w:r>
        <w:rPr>
          <w:rFonts w:cs="Tahoma"/>
          <w:szCs w:val="20"/>
        </w:rPr>
        <w:t xml:space="preserve"> registro del riego tipo persona.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782308" w:rsidP="00782308">
      <w:pPr>
        <w:pStyle w:val="PreformattedText"/>
        <w:spacing w:line="276" w:lineRule="auto"/>
        <w:ind w:left="708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1-E-11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1-E-13</w:t>
      </w:r>
      <w:r>
        <w:rPr>
          <w:rFonts w:ascii="Tahoma" w:hAnsi="Tahoma" w:cs="Tahoma"/>
        </w:rPr>
        <w:t xml:space="preserve"> Los datos de las COBERTURAS de las que la persona goza en la póliza, donde:</w:t>
      </w:r>
      <w:r w:rsidR="00985B37" w:rsidRPr="00985B37">
        <w:rPr>
          <w:rFonts w:ascii="Tahoma" w:hAnsi="Tahoma" w:cs="Tahoma"/>
          <w:b/>
          <w:color w:val="4F6228" w:themeColor="accent3" w:themeShade="80"/>
        </w:rPr>
        <w:t xml:space="preserve">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TIPO I</w:t>
      </w:r>
      <w:proofErr w:type="gramStart"/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,II,III</w:t>
      </w:r>
      <w:proofErr w:type="gramEnd"/>
    </w:p>
    <w:p w:rsidR="00782308" w:rsidRDefault="00782308" w:rsidP="00782308">
      <w:pPr>
        <w:spacing w:line="276" w:lineRule="auto"/>
        <w:ind w:left="1418"/>
        <w:rPr>
          <w:rFonts w:ascii="Tahoma" w:hAnsi="Tahoma" w:cs="Tahoma"/>
          <w:szCs w:val="20"/>
        </w:rPr>
      </w:pPr>
      <w:r>
        <w:rPr>
          <w:rFonts w:cs="Tahoma"/>
          <w:szCs w:val="20"/>
          <w:shd w:val="clear" w:color="auto" w:fill="00FF00"/>
        </w:rPr>
        <w:t>1-E-11</w:t>
      </w:r>
      <w:r>
        <w:rPr>
          <w:rFonts w:cs="Tahoma"/>
          <w:szCs w:val="20"/>
        </w:rPr>
        <w:t>: El código de la clase cobertura.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b/>
          <w:color w:val="4F6228" w:themeColor="accent3" w:themeShade="80"/>
        </w:rPr>
        <w:t xml:space="preserve">. </w:t>
      </w:r>
    </w:p>
    <w:p w:rsidR="00782308" w:rsidRDefault="00782308" w:rsidP="00782308">
      <w:pPr>
        <w:spacing w:line="276" w:lineRule="auto"/>
        <w:ind w:left="1428" w:firstLine="12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1-E-12</w:t>
      </w:r>
      <w:r>
        <w:rPr>
          <w:rFonts w:cs="Tahoma"/>
          <w:szCs w:val="20"/>
        </w:rPr>
        <w:t>: El nombre de la clase cobertura.</w:t>
      </w:r>
      <w:r w:rsidR="00985B37">
        <w:rPr>
          <w:rFonts w:cs="Tahoma"/>
          <w:szCs w:val="20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b/>
          <w:color w:val="4F6228" w:themeColor="accent3" w:themeShade="8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SERA CANCER FEMENINO O MASCULINO</w:t>
      </w:r>
    </w:p>
    <w:p w:rsidR="00782308" w:rsidRDefault="00782308" w:rsidP="00782308">
      <w:pPr>
        <w:spacing w:line="276" w:lineRule="auto"/>
        <w:ind w:left="1428" w:firstLine="12"/>
        <w:rPr>
          <w:rFonts w:cs="Tahoma"/>
          <w:szCs w:val="20"/>
        </w:rPr>
      </w:pPr>
      <w:r>
        <w:rPr>
          <w:rFonts w:cs="Tahoma"/>
          <w:szCs w:val="20"/>
          <w:shd w:val="clear" w:color="auto" w:fill="00FF00"/>
        </w:rPr>
        <w:t>1-E-13</w:t>
      </w:r>
      <w:r>
        <w:rPr>
          <w:rFonts w:cs="Tahoma"/>
          <w:szCs w:val="20"/>
        </w:rPr>
        <w:t>: Monto de la prima correspondiente a la persona asegurada.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985B37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85B37">
        <w:rPr>
          <w:rFonts w:ascii="Tahoma" w:hAnsi="Tahoma" w:cs="Tahoma"/>
          <w:b/>
          <w:color w:val="4F6228" w:themeColor="accent3" w:themeShade="80"/>
        </w:rPr>
        <w:t xml:space="preserve">. </w:t>
      </w:r>
      <w:r w:rsidR="00985B37" w:rsidRPr="00985B37">
        <w:rPr>
          <w:rFonts w:ascii="Tahoma" w:hAnsi="Tahoma" w:cs="Tahoma"/>
          <w:b/>
          <w:color w:val="4F6228" w:themeColor="accent3" w:themeShade="80"/>
          <w:highlight w:val="yellow"/>
        </w:rPr>
        <w:t>ENVIAR FORMATO DE MONEDA</w:t>
      </w:r>
    </w:p>
    <w:p w:rsidR="00782308" w:rsidRDefault="00782308" w:rsidP="00782308">
      <w:pPr>
        <w:spacing w:line="276" w:lineRule="auto"/>
        <w:rPr>
          <w:rFonts w:cs="Tahoma"/>
          <w:szCs w:val="20"/>
        </w:rPr>
      </w:pPr>
    </w:p>
    <w:p w:rsidR="00782308" w:rsidRDefault="00782308" w:rsidP="00782308">
      <w:pPr>
        <w:pStyle w:val="PreformattedText"/>
        <w:tabs>
          <w:tab w:val="left" w:pos="1941"/>
        </w:tabs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  <w:shd w:val="clear" w:color="auto" w:fill="FFFF00"/>
        </w:rPr>
        <w:t>1-F</w:t>
      </w:r>
      <w:r>
        <w:rPr>
          <w:rFonts w:ascii="Tahoma" w:hAnsi="Tahoma" w:cs="Tahoma"/>
          <w:b/>
          <w:i/>
        </w:rPr>
        <w:t>: Datos de los Recibos.</w:t>
      </w:r>
    </w:p>
    <w:p w:rsidR="00782308" w:rsidRDefault="00782308" w:rsidP="00782308">
      <w:pPr>
        <w:pStyle w:val="PreformattedText"/>
        <w:rPr>
          <w:rFonts w:ascii="Tahoma" w:hAnsi="Tahoma" w:cs="Tahoma"/>
          <w:lang w:val="fr-FR"/>
        </w:rPr>
      </w:pP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&lt;</w:t>
      </w:r>
      <w:proofErr w:type="gramStart"/>
      <w:r>
        <w:rPr>
          <w:rFonts w:ascii="Tahoma" w:hAnsi="Tahoma" w:cs="Tahoma"/>
          <w:lang w:val="en-US"/>
        </w:rPr>
        <w:t>receipt</w:t>
      </w:r>
      <w:proofErr w:type="gram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gramStart"/>
      <w:r>
        <w:rPr>
          <w:rFonts w:ascii="Tahoma" w:hAnsi="Tahoma" w:cs="Tahoma"/>
          <w:lang w:val="en-US"/>
        </w:rPr>
        <w:t>number&gt;</w:t>
      </w:r>
      <w:proofErr w:type="gramEnd"/>
      <w:r>
        <w:rPr>
          <w:rFonts w:ascii="Tahoma" w:hAnsi="Tahoma" w:cs="Tahoma"/>
          <w:shd w:val="clear" w:color="auto" w:fill="00FF00"/>
          <w:lang w:val="en-US"/>
        </w:rPr>
        <w:t>1-F-1</w:t>
      </w:r>
      <w:r>
        <w:rPr>
          <w:rFonts w:ascii="Tahoma" w:hAnsi="Tahoma" w:cs="Tahoma"/>
          <w:lang w:val="en-US"/>
        </w:rPr>
        <w:t>&lt;/number&gt;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spellStart"/>
      <w:r>
        <w:rPr>
          <w:rFonts w:ascii="Tahoma" w:hAnsi="Tahoma" w:cs="Tahoma"/>
          <w:lang w:val="en-US"/>
        </w:rPr>
        <w:t>begin_date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begin_date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spellStart"/>
      <w:r>
        <w:rPr>
          <w:rFonts w:ascii="Tahoma" w:hAnsi="Tahoma" w:cs="Tahoma"/>
          <w:lang w:val="en-US"/>
        </w:rPr>
        <w:t>end_date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1-F-3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end_date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spellStart"/>
      <w:r>
        <w:rPr>
          <w:rFonts w:ascii="Tahoma" w:hAnsi="Tahoma" w:cs="Tahoma"/>
          <w:lang w:val="en-US"/>
        </w:rPr>
        <w:t>sent_date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1-F-4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sent_date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spellStart"/>
      <w:r>
        <w:rPr>
          <w:rFonts w:ascii="Tahoma" w:hAnsi="Tahoma" w:cs="Tahoma"/>
          <w:lang w:val="en-US"/>
        </w:rPr>
        <w:t>last_charge_date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1-F-5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last_charge_date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&lt;</w:t>
      </w:r>
      <w:proofErr w:type="spellStart"/>
      <w:r>
        <w:rPr>
          <w:rFonts w:ascii="Tahoma" w:hAnsi="Tahoma" w:cs="Tahoma"/>
          <w:lang w:val="en-US"/>
        </w:rPr>
        <w:t>total_amount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1-F-6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total_amount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&lt;</w:t>
      </w:r>
      <w:proofErr w:type="gramStart"/>
      <w:r>
        <w:rPr>
          <w:rFonts w:ascii="Tahoma" w:hAnsi="Tahoma" w:cs="Tahoma"/>
          <w:lang w:val="en-US"/>
        </w:rPr>
        <w:t>payment</w:t>
      </w:r>
      <w:proofErr w:type="gram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payment_mean_number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1-F-7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payment_mean_number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insurance_account_number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1-F-8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insurance_account_number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insurance_comission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1-F-9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insurance_comission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insurance_amount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1-F-10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insurance_amount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&lt;insurance_debit_transaction&gt;</w:t>
      </w:r>
      <w:r>
        <w:rPr>
          <w:rFonts w:ascii="Tahoma" w:hAnsi="Tahoma" w:cs="Tahoma"/>
          <w:shd w:val="clear" w:color="auto" w:fill="00FF00"/>
          <w:lang w:val="en-US"/>
        </w:rPr>
        <w:t>1-F-11</w:t>
      </w:r>
      <w:r>
        <w:rPr>
          <w:rFonts w:ascii="Tahoma" w:hAnsi="Tahoma" w:cs="Tahoma"/>
          <w:lang w:val="en-US"/>
        </w:rPr>
        <w:t>&lt;/insurance_debit_transaction&gt;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&lt;insurance_credit_transaction&gt;</w:t>
      </w:r>
      <w:r>
        <w:rPr>
          <w:rFonts w:ascii="Tahoma" w:hAnsi="Tahoma" w:cs="Tahoma"/>
          <w:shd w:val="clear" w:color="auto" w:fill="00FF00"/>
          <w:lang w:val="en-US"/>
        </w:rPr>
        <w:t>1-F-12</w:t>
      </w:r>
      <w:r>
        <w:rPr>
          <w:rFonts w:ascii="Tahoma" w:hAnsi="Tahoma" w:cs="Tahoma"/>
          <w:lang w:val="en-US"/>
        </w:rPr>
        <w:t>&lt;/insurance_credit_transaction&gt;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bank_account_number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1-F-13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bank_account_number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bank_comission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1-F-14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bank_comission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bank_amount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1-F-15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bank_amount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bank_ins_debit_transaction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1-F-16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bank_ins_debit_transaction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bank_credit_transaction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1-F-17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bank_credit_transaction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reinsurance_account_number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1-F-18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reinsurance_account_number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reinsurance_comission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1-F-19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reinsurance_comission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reinsurance_amount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1-F-20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reinsurance_amount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&lt;reinsurance_ins_debit_transaction&gt;</w:t>
      </w:r>
      <w:r>
        <w:rPr>
          <w:rFonts w:ascii="Tahoma" w:hAnsi="Tahoma" w:cs="Tahoma"/>
          <w:shd w:val="clear" w:color="auto" w:fill="00FF00"/>
          <w:lang w:val="en-US"/>
        </w:rPr>
        <w:t>1-F-21</w:t>
      </w:r>
      <w:r>
        <w:rPr>
          <w:rFonts w:ascii="Tahoma" w:hAnsi="Tahoma" w:cs="Tahoma"/>
          <w:lang w:val="en-US"/>
        </w:rPr>
        <w:t>&lt;/reinsurance_ins_debit_transaction&gt;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&lt;reinsurance_credit_transaction&gt;</w:t>
      </w:r>
      <w:r>
        <w:rPr>
          <w:rFonts w:ascii="Tahoma" w:hAnsi="Tahoma" w:cs="Tahoma"/>
          <w:shd w:val="clear" w:color="auto" w:fill="00FF00"/>
          <w:lang w:val="en-US"/>
        </w:rPr>
        <w:t>1-F-22</w:t>
      </w:r>
      <w:r>
        <w:rPr>
          <w:rFonts w:ascii="Tahoma" w:hAnsi="Tahoma" w:cs="Tahoma"/>
          <w:lang w:val="en-US"/>
        </w:rPr>
        <w:t>&lt;/reinsurance_credit_transaction&gt;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aon_account_number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1-F-23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aon_account_number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aon_comission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1-F-24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aon_comission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aon_amount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1-F-25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aon_amount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aon_ins_debit_transaction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1-F-26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aon_ins_debit_transaction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         &lt;</w:t>
      </w:r>
      <w:proofErr w:type="spellStart"/>
      <w:r>
        <w:rPr>
          <w:rFonts w:ascii="Tahoma" w:hAnsi="Tahoma" w:cs="Tahoma"/>
          <w:lang w:val="en-US"/>
        </w:rPr>
        <w:t>aon_credit_transaction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1-F-27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aon_credit_transaction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   </w:t>
      </w:r>
      <w:r>
        <w:rPr>
          <w:rFonts w:ascii="Tahoma" w:hAnsi="Tahoma" w:cs="Tahoma"/>
        </w:rPr>
        <w:t>&lt;</w:t>
      </w:r>
      <w:proofErr w:type="spellStart"/>
      <w:r>
        <w:rPr>
          <w:rFonts w:ascii="Tahoma" w:hAnsi="Tahoma" w:cs="Tahoma"/>
        </w:rPr>
        <w:t>cod_bloqueo</w:t>
      </w:r>
      <w:proofErr w:type="spellEnd"/>
      <w:r>
        <w:rPr>
          <w:rFonts w:ascii="Tahoma" w:hAnsi="Tahoma" w:cs="Tahoma"/>
        </w:rPr>
        <w:t>&gt;</w:t>
      </w:r>
      <w:r>
        <w:rPr>
          <w:rFonts w:ascii="Tahoma" w:hAnsi="Tahoma" w:cs="Tahoma"/>
          <w:shd w:val="clear" w:color="auto" w:fill="00FF00"/>
        </w:rPr>
        <w:t>1-F-28</w:t>
      </w:r>
      <w:r>
        <w:rPr>
          <w:rFonts w:ascii="Tahoma" w:hAnsi="Tahoma" w:cs="Tahoma"/>
        </w:rPr>
        <w:t>&lt;/</w:t>
      </w:r>
      <w:proofErr w:type="spellStart"/>
      <w:r>
        <w:rPr>
          <w:rFonts w:ascii="Tahoma" w:hAnsi="Tahoma" w:cs="Tahoma"/>
        </w:rPr>
        <w:t>cod_bloqueo</w:t>
      </w:r>
      <w:proofErr w:type="spellEnd"/>
      <w:r>
        <w:rPr>
          <w:rFonts w:ascii="Tahoma" w:hAnsi="Tahoma" w:cs="Tahoma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   </w:t>
      </w:r>
      <w:r>
        <w:rPr>
          <w:rFonts w:ascii="Tahoma" w:hAnsi="Tahoma" w:cs="Tahoma"/>
          <w:lang w:val="en-US"/>
        </w:rPr>
        <w:t>&lt;</w:t>
      </w:r>
      <w:proofErr w:type="spellStart"/>
      <w:r>
        <w:rPr>
          <w:rFonts w:ascii="Tahoma" w:hAnsi="Tahoma" w:cs="Tahoma"/>
          <w:lang w:val="en-US"/>
        </w:rPr>
        <w:t>bank_charge_date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1-F-29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bank_charge_date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&lt;</w:t>
      </w:r>
      <w:proofErr w:type="spellStart"/>
      <w:r>
        <w:rPr>
          <w:rFonts w:ascii="Tahoma" w:hAnsi="Tahoma" w:cs="Tahoma"/>
          <w:lang w:val="en-US"/>
        </w:rPr>
        <w:t>exchage_rate</w:t>
      </w:r>
      <w:proofErr w:type="spellEnd"/>
      <w:r>
        <w:rPr>
          <w:rFonts w:ascii="Tahoma" w:hAnsi="Tahoma" w:cs="Tahoma"/>
          <w:lang w:val="en-US"/>
        </w:rPr>
        <w:t>&gt;</w:t>
      </w:r>
      <w:r>
        <w:rPr>
          <w:rFonts w:ascii="Tahoma" w:hAnsi="Tahoma" w:cs="Tahoma"/>
          <w:shd w:val="clear" w:color="auto" w:fill="00FF00"/>
          <w:lang w:val="en-US"/>
        </w:rPr>
        <w:t>1-F-30</w:t>
      </w:r>
      <w:r>
        <w:rPr>
          <w:rFonts w:ascii="Tahoma" w:hAnsi="Tahoma" w:cs="Tahoma"/>
          <w:lang w:val="en-US"/>
        </w:rPr>
        <w:t>&lt;/</w:t>
      </w:r>
      <w:proofErr w:type="spellStart"/>
      <w:r>
        <w:rPr>
          <w:rFonts w:ascii="Tahoma" w:hAnsi="Tahoma" w:cs="Tahoma"/>
          <w:lang w:val="en-US"/>
        </w:rPr>
        <w:t>exchage_rate</w:t>
      </w:r>
      <w:proofErr w:type="spellEnd"/>
      <w:r>
        <w:rPr>
          <w:rFonts w:ascii="Tahoma" w:hAnsi="Tahoma" w:cs="Tahoma"/>
          <w:lang w:val="en-US"/>
        </w:rPr>
        <w:t>&gt;</w:t>
      </w:r>
    </w:p>
    <w:p w:rsidR="00782308" w:rsidRPr="00CA1D06" w:rsidRDefault="00782308" w:rsidP="00782308">
      <w:pPr>
        <w:pStyle w:val="PreformattedText"/>
        <w:spacing w:line="276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</w:t>
      </w:r>
      <w:r w:rsidRPr="00CA1D06">
        <w:rPr>
          <w:rFonts w:ascii="Tahoma" w:hAnsi="Tahoma" w:cs="Tahoma"/>
          <w:lang w:val="en-US"/>
        </w:rPr>
        <w:t>&lt;/payment&gt;</w:t>
      </w:r>
    </w:p>
    <w:p w:rsidR="00782308" w:rsidRPr="00CA1D06" w:rsidRDefault="00782308" w:rsidP="00782308">
      <w:pPr>
        <w:spacing w:line="276" w:lineRule="auto"/>
        <w:rPr>
          <w:rFonts w:ascii="Tahoma" w:hAnsi="Tahoma" w:cs="Tahoma"/>
          <w:szCs w:val="20"/>
          <w:lang w:val="en-US"/>
        </w:rPr>
      </w:pPr>
      <w:r w:rsidRPr="00CA1D06">
        <w:rPr>
          <w:rFonts w:cs="Tahoma"/>
          <w:szCs w:val="20"/>
          <w:lang w:val="en-US"/>
        </w:rPr>
        <w:t>&lt;/receipt&gt;</w:t>
      </w:r>
    </w:p>
    <w:p w:rsidR="00782308" w:rsidRPr="00CA1D06" w:rsidRDefault="00782308" w:rsidP="00782308">
      <w:pPr>
        <w:spacing w:line="276" w:lineRule="auto"/>
        <w:rPr>
          <w:rFonts w:cs="Tahoma"/>
          <w:szCs w:val="20"/>
          <w:lang w:val="en-US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  <w:r w:rsidRPr="00CA1D06">
        <w:rPr>
          <w:rFonts w:ascii="Tahoma" w:hAnsi="Tahoma" w:cs="Tahoma"/>
          <w:lang w:val="en-US"/>
        </w:rPr>
        <w:t xml:space="preserve">Del </w:t>
      </w:r>
      <w:r w:rsidRPr="00CA1D06">
        <w:rPr>
          <w:rFonts w:ascii="Tahoma" w:hAnsi="Tahoma" w:cs="Tahoma"/>
          <w:shd w:val="clear" w:color="auto" w:fill="00FF00"/>
          <w:lang w:val="en-US"/>
        </w:rPr>
        <w:t>1-F-1</w:t>
      </w:r>
      <w:r w:rsidRPr="00CA1D06">
        <w:rPr>
          <w:rFonts w:ascii="Tahoma" w:hAnsi="Tahoma" w:cs="Tahoma"/>
          <w:lang w:val="en-US"/>
        </w:rPr>
        <w:t xml:space="preserve"> al </w:t>
      </w:r>
      <w:r w:rsidRPr="00CA1D06">
        <w:rPr>
          <w:rFonts w:ascii="Tahoma" w:hAnsi="Tahoma" w:cs="Tahoma"/>
          <w:shd w:val="clear" w:color="auto" w:fill="00FF00"/>
          <w:lang w:val="en-US"/>
        </w:rPr>
        <w:t>1-F-30</w:t>
      </w:r>
      <w:r w:rsidRPr="00CA1D06">
        <w:rPr>
          <w:rFonts w:ascii="Tahoma" w:hAnsi="Tahoma" w:cs="Tahoma"/>
          <w:lang w:val="en-US"/>
        </w:rPr>
        <w:t xml:space="preserve">. </w:t>
      </w:r>
      <w:r>
        <w:rPr>
          <w:rFonts w:ascii="Tahoma" w:hAnsi="Tahoma" w:cs="Tahoma"/>
        </w:rPr>
        <w:t>Los datos del recibo involucrado en la transacción si lo hubiese; en donde: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</w:t>
      </w:r>
      <w:r>
        <w:rPr>
          <w:rFonts w:ascii="Tahoma" w:hAnsi="Tahoma" w:cs="Tahoma"/>
        </w:rPr>
        <w:t xml:space="preserve">: Número del Recibo asociado a la póliza.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761D6">
        <w:rPr>
          <w:rFonts w:ascii="Tahoma" w:hAnsi="Tahoma" w:cs="Tahoma"/>
          <w:b/>
          <w:color w:val="4F6228" w:themeColor="accent3" w:themeShade="80"/>
        </w:rPr>
        <w:t xml:space="preserve"> </w:t>
      </w:r>
      <w:r w:rsidR="009761D6" w:rsidRPr="009761D6">
        <w:rPr>
          <w:rFonts w:ascii="Tahoma" w:hAnsi="Tahoma" w:cs="Tahoma"/>
          <w:b/>
          <w:color w:val="4F6228" w:themeColor="accent3" w:themeShade="80"/>
          <w:highlight w:val="cyan"/>
        </w:rPr>
        <w:t xml:space="preserve">id de la </w:t>
      </w:r>
      <w:proofErr w:type="spellStart"/>
      <w:r w:rsidR="009761D6" w:rsidRPr="009761D6">
        <w:rPr>
          <w:rFonts w:ascii="Tahoma" w:hAnsi="Tahoma" w:cs="Tahoma"/>
          <w:b/>
          <w:color w:val="4F6228" w:themeColor="accent3" w:themeShade="80"/>
          <w:highlight w:val="cyan"/>
        </w:rPr>
        <w:t>transaccion</w:t>
      </w:r>
      <w:proofErr w:type="spellEnd"/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</w:t>
      </w:r>
      <w:r>
        <w:rPr>
          <w:rFonts w:ascii="Tahoma" w:hAnsi="Tahoma" w:cs="Tahoma"/>
        </w:rPr>
        <w:t xml:space="preserve">: Fecha de inicio del recibo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761D6">
        <w:rPr>
          <w:rFonts w:ascii="Tahoma" w:hAnsi="Tahoma" w:cs="Tahoma"/>
          <w:b/>
          <w:color w:val="4F6228" w:themeColor="accent3" w:themeShade="80"/>
        </w:rPr>
        <w:t xml:space="preserve"> </w:t>
      </w:r>
      <w:r w:rsidR="009761D6" w:rsidRPr="009761D6">
        <w:rPr>
          <w:rFonts w:ascii="Tahoma" w:hAnsi="Tahoma" w:cs="Tahoma"/>
          <w:b/>
          <w:color w:val="4F6228" w:themeColor="accent3" w:themeShade="80"/>
          <w:highlight w:val="cyan"/>
        </w:rPr>
        <w:t>fecha de cierre de la venta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1-F-3</w:t>
      </w:r>
      <w:r>
        <w:rPr>
          <w:rFonts w:ascii="Tahoma" w:hAnsi="Tahoma" w:cs="Tahoma"/>
        </w:rPr>
        <w:t>: Fecha de fin del recibo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9761D6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 w:rsidRPr="009761D6">
        <w:rPr>
          <w:rFonts w:ascii="Tahoma" w:hAnsi="Tahoma" w:cs="Tahoma"/>
          <w:highlight w:val="cyan"/>
        </w:rPr>
        <w:t>Fecha de cierre la venta más 30 días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1-F-4</w:t>
      </w:r>
      <w:r>
        <w:rPr>
          <w:rFonts w:ascii="Tahoma" w:hAnsi="Tahoma" w:cs="Tahoma"/>
        </w:rPr>
        <w:t>: Fecha de envío del recibo.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9B645A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 w:rsidRPr="009B645A">
        <w:rPr>
          <w:rFonts w:ascii="Tahoma" w:hAnsi="Tahoma" w:cs="Tahoma"/>
          <w:highlight w:val="cyan"/>
        </w:rPr>
        <w:t>COLOCAR FECHA ESTIMADA DE ENVIO DEL ARCHIVO A SEGUROS VENEZUELA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1-F-5</w:t>
      </w:r>
      <w:r>
        <w:rPr>
          <w:rFonts w:ascii="Tahoma" w:hAnsi="Tahoma" w:cs="Tahoma"/>
        </w:rPr>
        <w:t>: Fecha del último cobro.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9B645A" w:rsidRDefault="009B645A" w:rsidP="009B645A">
      <w:pPr>
        <w:pStyle w:val="PreformattedText"/>
        <w:spacing w:line="276" w:lineRule="auto"/>
        <w:ind w:left="709"/>
        <w:rPr>
          <w:rFonts w:ascii="Tahoma" w:hAnsi="Tahoma" w:cs="Tahoma"/>
        </w:rPr>
      </w:pPr>
      <w:r w:rsidRPr="009B645A">
        <w:rPr>
          <w:rFonts w:ascii="Tahoma" w:hAnsi="Tahoma" w:cs="Tahoma"/>
          <w:highlight w:val="cyan"/>
        </w:rPr>
        <w:t>COLOCAR FECHA ESTIMADA DE ENVIO DEL ARCHIVO A SEGUROS VENEZUELA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1-F-6</w:t>
      </w:r>
      <w:r>
        <w:rPr>
          <w:rFonts w:ascii="Tahoma" w:hAnsi="Tahoma" w:cs="Tahoma"/>
        </w:rPr>
        <w:t>: Monto total del recibo. Este monto debe ser igual a la sumatoria de los montos de cada uno de los pagos efectuados sobre el recibo.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B645A">
        <w:rPr>
          <w:rFonts w:ascii="Tahoma" w:hAnsi="Tahoma" w:cs="Tahoma"/>
          <w:b/>
          <w:color w:val="4F6228" w:themeColor="accent3" w:themeShade="80"/>
        </w:rPr>
        <w:t xml:space="preserve"> </w:t>
      </w:r>
      <w:r w:rsidR="009B645A" w:rsidRPr="009B645A">
        <w:rPr>
          <w:rFonts w:ascii="Tahoma" w:hAnsi="Tahoma" w:cs="Tahoma"/>
          <w:b/>
          <w:color w:val="4F6228" w:themeColor="accent3" w:themeShade="80"/>
          <w:highlight w:val="cyan"/>
        </w:rPr>
        <w:t>COLOCAR PRIMA TOTAL ANUAL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r>
        <w:rPr>
          <w:rFonts w:ascii="Tahoma" w:hAnsi="Tahoma" w:cs="Tahoma"/>
        </w:rPr>
        <w:t xml:space="preserve">Del </w:t>
      </w:r>
      <w:r>
        <w:rPr>
          <w:rFonts w:ascii="Tahoma" w:hAnsi="Tahoma" w:cs="Tahoma"/>
          <w:shd w:val="clear" w:color="auto" w:fill="00FF00"/>
        </w:rPr>
        <w:t>1-F-7</w:t>
      </w:r>
      <w:r>
        <w:rPr>
          <w:rFonts w:ascii="Tahoma" w:hAnsi="Tahoma" w:cs="Tahoma"/>
        </w:rPr>
        <w:t xml:space="preserve"> al </w:t>
      </w:r>
      <w:r>
        <w:rPr>
          <w:rFonts w:ascii="Tahoma" w:hAnsi="Tahoma" w:cs="Tahoma"/>
          <w:shd w:val="clear" w:color="auto" w:fill="00FF00"/>
        </w:rPr>
        <w:t>1-F-28</w:t>
      </w:r>
      <w:r>
        <w:rPr>
          <w:rFonts w:ascii="Tahoma" w:hAnsi="Tahoma" w:cs="Tahoma"/>
        </w:rPr>
        <w:t>. Los datos del pago correspondiente efectuado sobre el recibo, en donde: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1-F-7</w:t>
      </w:r>
      <w:r>
        <w:rPr>
          <w:rFonts w:ascii="Tahoma" w:hAnsi="Tahoma" w:cs="Tahoma"/>
        </w:rPr>
        <w:t>: Numero del medio de pago involucrado en la transacción sobre el recibo.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>número de cuenta o tarjeta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1-F-8</w:t>
      </w:r>
      <w:r>
        <w:rPr>
          <w:rFonts w:ascii="Tahoma" w:hAnsi="Tahoma" w:cs="Tahoma"/>
        </w:rPr>
        <w:t>: Número de cuenta de la aseguradora.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1-F-9</w:t>
      </w:r>
      <w:r>
        <w:rPr>
          <w:rFonts w:ascii="Tahoma" w:hAnsi="Tahoma" w:cs="Tahoma"/>
        </w:rPr>
        <w:t>: Porcentaje de comisión para la aseguradora.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1-F-10</w:t>
      </w:r>
      <w:r>
        <w:rPr>
          <w:rFonts w:ascii="Tahoma" w:hAnsi="Tahoma" w:cs="Tahoma"/>
        </w:rPr>
        <w:t>: Monto de recibo de la aseguradora.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1-F-11</w:t>
      </w:r>
      <w:r>
        <w:rPr>
          <w:rFonts w:ascii="Tahoma" w:hAnsi="Tahoma" w:cs="Tahoma"/>
        </w:rPr>
        <w:t>: Serial de débito de la aseguradora.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1-F-12</w:t>
      </w:r>
      <w:r>
        <w:rPr>
          <w:rFonts w:ascii="Tahoma" w:hAnsi="Tahoma" w:cs="Tahoma"/>
        </w:rPr>
        <w:t>: Serial de crédito de la aseguradora.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1-F-13</w:t>
      </w:r>
      <w:r>
        <w:rPr>
          <w:rFonts w:ascii="Tahoma" w:hAnsi="Tahoma" w:cs="Tahoma"/>
        </w:rPr>
        <w:t>: Número de cuenta del banco.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1-F-14</w:t>
      </w:r>
      <w:r>
        <w:rPr>
          <w:rFonts w:ascii="Tahoma" w:hAnsi="Tahoma" w:cs="Tahoma"/>
        </w:rPr>
        <w:t>: Porcentaje de comisión para el banco.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1-F-15</w:t>
      </w:r>
      <w:r>
        <w:rPr>
          <w:rFonts w:ascii="Tahoma" w:hAnsi="Tahoma" w:cs="Tahoma"/>
        </w:rPr>
        <w:t>: Monto de recibo del banco.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1-F-16</w:t>
      </w:r>
      <w:r>
        <w:rPr>
          <w:rFonts w:ascii="Tahoma" w:hAnsi="Tahoma" w:cs="Tahoma"/>
        </w:rPr>
        <w:t xml:space="preserve">: Serial de débito del banco con la aseguradora.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1-F-17</w:t>
      </w:r>
      <w:r>
        <w:rPr>
          <w:rFonts w:ascii="Tahoma" w:hAnsi="Tahoma" w:cs="Tahoma"/>
        </w:rPr>
        <w:t xml:space="preserve">: Serial de crédito del banco.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7717AB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proofErr w:type="gramStart"/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</w:t>
      </w:r>
      <w:proofErr w:type="gramEnd"/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en cero</w:t>
      </w:r>
      <w:r>
        <w:rPr>
          <w:rFonts w:ascii="Tahoma" w:hAnsi="Tahoma" w:cs="Tahoma"/>
          <w:b/>
          <w:color w:val="4F6228" w:themeColor="accent3" w:themeShade="80"/>
        </w:rPr>
        <w:t xml:space="preserve"> 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1-F-18</w:t>
      </w:r>
      <w:r>
        <w:rPr>
          <w:rFonts w:ascii="Tahoma" w:hAnsi="Tahoma" w:cs="Tahoma"/>
        </w:rPr>
        <w:t>: Número de cuenta de la reaseguradora.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1-F-19</w:t>
      </w:r>
      <w:r>
        <w:rPr>
          <w:rFonts w:ascii="Tahoma" w:hAnsi="Tahoma" w:cs="Tahoma"/>
        </w:rPr>
        <w:t>: Porcentaje de comisión para la reaseguradora.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1-F-20</w:t>
      </w:r>
      <w:r>
        <w:rPr>
          <w:rFonts w:ascii="Tahoma" w:hAnsi="Tahoma" w:cs="Tahoma"/>
        </w:rPr>
        <w:t>: Monto de recibo de la reaseguradora.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1-F-21</w:t>
      </w:r>
      <w:r>
        <w:rPr>
          <w:rFonts w:ascii="Tahoma" w:hAnsi="Tahoma" w:cs="Tahoma"/>
        </w:rPr>
        <w:t>: Serial de débito de la reaseguradora con la aseguradora.</w:t>
      </w:r>
      <w:r w:rsidR="00B65770" w:rsidRPr="00B65770">
        <w:rPr>
          <w:rFonts w:ascii="Tahoma" w:hAnsi="Tahoma" w:cs="Tahoma"/>
          <w:b/>
          <w:color w:val="4F6228" w:themeColor="accent3" w:themeShade="80"/>
          <w:highlight w:val="yellow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>
        <w:rPr>
          <w:rFonts w:ascii="Tahoma" w:hAnsi="Tahoma" w:cs="Tahoma"/>
          <w:b/>
          <w:color w:val="4F6228" w:themeColor="accent3" w:themeShade="80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1-F-22</w:t>
      </w:r>
      <w:r>
        <w:rPr>
          <w:rFonts w:ascii="Tahoma" w:hAnsi="Tahoma" w:cs="Tahoma"/>
        </w:rPr>
        <w:t xml:space="preserve">: Serial de crédito de la reaseguradora.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1-F-23</w:t>
      </w:r>
      <w:r>
        <w:rPr>
          <w:rFonts w:ascii="Tahoma" w:hAnsi="Tahoma" w:cs="Tahoma"/>
        </w:rPr>
        <w:t>: Número de cuenta de SIMM.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1-F-24</w:t>
      </w:r>
      <w:r>
        <w:rPr>
          <w:rFonts w:ascii="Tahoma" w:hAnsi="Tahoma" w:cs="Tahoma"/>
        </w:rPr>
        <w:t>: Porcentaje de comisión para SIMM.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1-F-25</w:t>
      </w:r>
      <w:r>
        <w:rPr>
          <w:rFonts w:ascii="Tahoma" w:hAnsi="Tahoma" w:cs="Tahoma"/>
        </w:rPr>
        <w:t>: Monto de recibo de SIMM.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7717AB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proofErr w:type="gramStart"/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</w:t>
      </w:r>
      <w:proofErr w:type="gramEnd"/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en cero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lastRenderedPageBreak/>
        <w:t>1-F-26</w:t>
      </w:r>
      <w:r>
        <w:rPr>
          <w:rFonts w:ascii="Tahoma" w:hAnsi="Tahoma" w:cs="Tahoma"/>
        </w:rPr>
        <w:t>: Serial de débito de SIMM con la reaseguradora.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1-F-27</w:t>
      </w:r>
      <w:r>
        <w:rPr>
          <w:rFonts w:ascii="Tahoma" w:hAnsi="Tahoma" w:cs="Tahoma"/>
        </w:rPr>
        <w:t>: Serial de crédito de SIMM.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</w:p>
    <w:p w:rsidR="00782308" w:rsidRDefault="007717AB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  <w:proofErr w:type="gramStart"/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</w:t>
      </w:r>
      <w:proofErr w:type="gramEnd"/>
      <w:r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en cero</w:t>
      </w: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1-F-28</w:t>
      </w:r>
      <w:r>
        <w:rPr>
          <w:rFonts w:ascii="Tahoma" w:hAnsi="Tahoma" w:cs="Tahoma"/>
        </w:rPr>
        <w:t xml:space="preserve">: Código de bloqueo: tendrá valor sólo cuando se pague con tarjeta. </w:t>
      </w:r>
      <w:r w:rsidR="00B65770">
        <w:rPr>
          <w:rFonts w:ascii="Tahoma" w:hAnsi="Tahoma" w:cs="Tahoma"/>
        </w:rPr>
        <w:t xml:space="preserve">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1-F-29</w:t>
      </w:r>
      <w:r>
        <w:rPr>
          <w:rFonts w:ascii="Tahoma" w:hAnsi="Tahoma" w:cs="Tahoma"/>
        </w:rPr>
        <w:t xml:space="preserve">: Fecha de cobro en el banco.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7717AB" w:rsidRPr="007717AB">
        <w:rPr>
          <w:rFonts w:ascii="Tahoma" w:hAnsi="Tahoma" w:cs="Tahoma"/>
          <w:b/>
          <w:color w:val="4F6228" w:themeColor="accent3" w:themeShade="80"/>
          <w:highlight w:val="cyan"/>
        </w:rPr>
        <w:t xml:space="preserve"> </w:t>
      </w:r>
      <w:r w:rsidR="007717AB" w:rsidRPr="00415840">
        <w:rPr>
          <w:rFonts w:ascii="Tahoma" w:hAnsi="Tahoma" w:cs="Tahoma"/>
          <w:b/>
          <w:color w:val="4F6228" w:themeColor="accent3" w:themeShade="80"/>
          <w:highlight w:val="magenta"/>
        </w:rPr>
        <w:t>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B65770" w:rsidRDefault="00782308" w:rsidP="00B65770">
      <w:pPr>
        <w:spacing w:line="276" w:lineRule="auto"/>
        <w:ind w:left="708"/>
        <w:rPr>
          <w:rFonts w:cs="Tahoma"/>
          <w:szCs w:val="20"/>
        </w:rPr>
      </w:pPr>
      <w:r>
        <w:rPr>
          <w:rFonts w:ascii="Tahoma" w:hAnsi="Tahoma" w:cs="Tahoma"/>
          <w:shd w:val="clear" w:color="auto" w:fill="00FF00"/>
        </w:rPr>
        <w:t>1-F-30</w:t>
      </w:r>
      <w:r>
        <w:rPr>
          <w:rFonts w:ascii="Tahoma" w:hAnsi="Tahoma" w:cs="Tahoma"/>
        </w:rPr>
        <w:t xml:space="preserve">: Tasa de cambio en el caso de que se pague con una moneda diferente a la del banco. </w:t>
      </w:r>
      <w:r w:rsidR="00B65770" w:rsidRPr="00C265C7">
        <w:rPr>
          <w:rFonts w:ascii="Tahoma" w:hAnsi="Tahoma" w:cs="Tahoma"/>
          <w:b/>
          <w:color w:val="4F6228" w:themeColor="accent3" w:themeShade="80"/>
          <w:highlight w:val="yellow"/>
        </w:rPr>
        <w:t>ESTA INFORMACIÓN NO LA TENGO</w:t>
      </w:r>
      <w:r w:rsidR="009B645A" w:rsidRPr="00415840">
        <w:rPr>
          <w:rFonts w:ascii="Tahoma" w:hAnsi="Tahoma" w:cs="Tahoma"/>
          <w:b/>
          <w:color w:val="4F6228" w:themeColor="accent3" w:themeShade="80"/>
          <w:highlight w:val="magenta"/>
        </w:rPr>
        <w:t xml:space="preserve"> colocar en cero</w:t>
      </w:r>
    </w:p>
    <w:p w:rsidR="00782308" w:rsidRDefault="00782308" w:rsidP="00782308">
      <w:pPr>
        <w:pStyle w:val="PreformattedText"/>
        <w:spacing w:line="276" w:lineRule="auto"/>
        <w:ind w:left="709"/>
        <w:rPr>
          <w:rFonts w:ascii="Tahoma" w:hAnsi="Tahoma" w:cs="Tahoma"/>
        </w:rPr>
      </w:pPr>
    </w:p>
    <w:p w:rsidR="00782308" w:rsidRDefault="00782308" w:rsidP="00782308">
      <w:pPr>
        <w:pStyle w:val="PreformattedText"/>
        <w:spacing w:line="276" w:lineRule="auto"/>
        <w:rPr>
          <w:rFonts w:ascii="Tahoma" w:hAnsi="Tahoma" w:cs="Tahoma"/>
        </w:rPr>
      </w:pPr>
    </w:p>
    <w:p w:rsidR="00782308" w:rsidRDefault="00782308" w:rsidP="00782308">
      <w:pPr>
        <w:spacing w:line="276" w:lineRule="auto"/>
        <w:rPr>
          <w:rFonts w:ascii="Tahoma" w:hAnsi="Tahoma" w:cs="Tahoma"/>
          <w:szCs w:val="20"/>
        </w:rPr>
      </w:pPr>
    </w:p>
    <w:p w:rsidR="00831850" w:rsidRDefault="00831850" w:rsidP="00782308">
      <w:pPr>
        <w:spacing w:line="276" w:lineRule="auto"/>
        <w:rPr>
          <w:rFonts w:ascii="Tahoma" w:hAnsi="Tahoma" w:cs="Tahoma"/>
          <w:szCs w:val="20"/>
        </w:rPr>
      </w:pPr>
      <w:r w:rsidRPr="00831850">
        <w:rPr>
          <w:rFonts w:ascii="Tahoma" w:hAnsi="Tahoma" w:cs="Tahoma"/>
          <w:b/>
          <w:szCs w:val="20"/>
        </w:rPr>
        <w:t>Consideraciones importantes</w:t>
      </w:r>
      <w:r>
        <w:rPr>
          <w:rFonts w:ascii="Tahoma" w:hAnsi="Tahoma" w:cs="Tahoma"/>
          <w:szCs w:val="20"/>
        </w:rPr>
        <w:t xml:space="preserve">: </w:t>
      </w:r>
    </w:p>
    <w:p w:rsidR="00BD7F38" w:rsidRDefault="006A735D" w:rsidP="00782308">
      <w:pPr>
        <w:spacing w:line="276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- El archivo a enviar a Seguros Venezuela debe pasar la validación del XSD y del MD5 respectivo</w:t>
      </w:r>
    </w:p>
    <w:p w:rsidR="00831850" w:rsidRDefault="00831850" w:rsidP="00782308">
      <w:pPr>
        <w:spacing w:line="276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- Los campos tipo cedula no deben contener puntos, solo caracteres numéricos. </w:t>
      </w:r>
    </w:p>
    <w:p w:rsidR="00831850" w:rsidRDefault="00831850" w:rsidP="00782308">
      <w:pPr>
        <w:spacing w:line="276" w:lineRule="auto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- No puede faltar el medio de pago en la información del pagador. Marcado en rojo arriba de los campos 1-C-6 al 1-C-8. </w:t>
      </w:r>
      <w:r w:rsidR="00C112DE">
        <w:rPr>
          <w:rFonts w:ascii="Tahoma" w:hAnsi="Tahoma" w:cs="Tahoma"/>
          <w:szCs w:val="20"/>
        </w:rPr>
        <w:t>Ya que sin esto no h</w:t>
      </w:r>
      <w:r w:rsidR="006A735D">
        <w:rPr>
          <w:rFonts w:ascii="Tahoma" w:hAnsi="Tahoma" w:cs="Tahoma"/>
          <w:szCs w:val="20"/>
        </w:rPr>
        <w:t>ay forma de procesar la póliza y su cobro respectivo</w:t>
      </w:r>
    </w:p>
    <w:p w:rsidR="00C112DE" w:rsidRDefault="00BD7F38" w:rsidP="00341AC3">
      <w:pPr>
        <w:spacing w:line="276" w:lineRule="auto"/>
        <w:rPr>
          <w:rFonts w:ascii="Tahoma" w:hAnsi="Tahoma" w:cs="Tahoma"/>
          <w:szCs w:val="20"/>
        </w:rPr>
      </w:pPr>
      <w:r>
        <w:rPr>
          <w:color w:val="1F497D"/>
        </w:rPr>
        <w:t> </w:t>
      </w:r>
      <w:r w:rsidR="00255FDA">
        <w:rPr>
          <w:color w:val="1F497D"/>
        </w:rPr>
        <w:t xml:space="preserve">- </w:t>
      </w:r>
      <w:r w:rsidRPr="00255FDA">
        <w:rPr>
          <w:rFonts w:ascii="Tahoma" w:hAnsi="Tahoma" w:cs="Tahoma"/>
          <w:szCs w:val="20"/>
        </w:rPr>
        <w:t>Se debe mencionar que el número de cuenta debe tener 20 dígitos (no rellenados con ceros), se permite 10 en el caso solo de BFC.</w:t>
      </w:r>
    </w:p>
    <w:p w:rsidR="00341AC3" w:rsidRDefault="00341AC3" w:rsidP="00341AC3">
      <w:pPr>
        <w:pStyle w:val="Ttulo4"/>
        <w:numPr>
          <w:ilvl w:val="0"/>
          <w:numId w:val="0"/>
        </w:numPr>
        <w:rPr>
          <w:rFonts w:eastAsiaTheme="minorHAnsi" w:cs="Tahoma"/>
          <w:b w:val="0"/>
          <w:bCs w:val="0"/>
          <w:color w:val="auto"/>
          <w:sz w:val="24"/>
          <w:szCs w:val="20"/>
          <w:lang w:val="es-VE" w:eastAsia="es-VE"/>
        </w:rPr>
      </w:pPr>
      <w:r w:rsidRPr="00C93480">
        <w:rPr>
          <w:rFonts w:eastAsiaTheme="minorHAnsi" w:cs="Tahoma"/>
          <w:b w:val="0"/>
          <w:bCs w:val="0"/>
          <w:color w:val="auto"/>
          <w:sz w:val="24"/>
          <w:szCs w:val="20"/>
          <w:lang w:val="es-VE" w:eastAsia="es-VE"/>
        </w:rPr>
        <w:t xml:space="preserve">- A los fines del procesamiento del XML todos los campos sin valor deben venir como una etiqueta </w:t>
      </w:r>
      <w:r w:rsidR="00C93480" w:rsidRPr="00C93480">
        <w:rPr>
          <w:rFonts w:eastAsiaTheme="minorHAnsi" w:cs="Tahoma"/>
          <w:b w:val="0"/>
          <w:bCs w:val="0"/>
          <w:color w:val="auto"/>
          <w:sz w:val="24"/>
          <w:szCs w:val="20"/>
          <w:lang w:val="es-VE" w:eastAsia="es-VE"/>
        </w:rPr>
        <w:t>vacía</w:t>
      </w:r>
      <w:r w:rsidRPr="00C93480">
        <w:rPr>
          <w:rFonts w:eastAsiaTheme="minorHAnsi" w:cs="Tahoma"/>
          <w:b w:val="0"/>
          <w:bCs w:val="0"/>
          <w:color w:val="auto"/>
          <w:sz w:val="24"/>
          <w:szCs w:val="20"/>
          <w:lang w:val="es-VE" w:eastAsia="es-VE"/>
        </w:rPr>
        <w:t xml:space="preserve"> de la forma</w:t>
      </w:r>
      <w:r w:rsidR="00231AEB">
        <w:rPr>
          <w:rFonts w:eastAsiaTheme="minorHAnsi" w:cs="Tahoma"/>
          <w:b w:val="0"/>
          <w:bCs w:val="0"/>
          <w:color w:val="auto"/>
          <w:sz w:val="24"/>
          <w:szCs w:val="20"/>
          <w:lang w:val="es-VE" w:eastAsia="es-VE"/>
        </w:rPr>
        <w:t>:</w:t>
      </w:r>
      <w:r w:rsidRPr="00C93480">
        <w:rPr>
          <w:rFonts w:eastAsiaTheme="minorHAnsi" w:cs="Tahoma"/>
          <w:b w:val="0"/>
          <w:bCs w:val="0"/>
          <w:color w:val="auto"/>
          <w:sz w:val="24"/>
          <w:szCs w:val="20"/>
          <w:lang w:val="es-VE" w:eastAsia="es-VE"/>
        </w:rPr>
        <w:t xml:space="preserve"> </w:t>
      </w:r>
    </w:p>
    <w:p w:rsidR="00231AEB" w:rsidRPr="00231AEB" w:rsidRDefault="00231AEB" w:rsidP="00231AEB"/>
    <w:p w:rsidR="00341AC3" w:rsidRPr="006A735D" w:rsidRDefault="006A735D" w:rsidP="00341AC3">
      <w:pPr>
        <w:jc w:val="center"/>
        <w:rPr>
          <w:rFonts w:ascii="Tahoma" w:hAnsi="Tahoma" w:cs="Tahoma"/>
          <w:szCs w:val="20"/>
          <w:lang w:val="en-US"/>
        </w:rPr>
      </w:pPr>
      <w:r w:rsidRPr="006A735D">
        <w:rPr>
          <w:rFonts w:ascii="Tahoma" w:hAnsi="Tahoma" w:cs="Tahoma"/>
          <w:szCs w:val="20"/>
          <w:lang w:val="en-US"/>
        </w:rPr>
        <w:t>&lt;</w:t>
      </w:r>
      <w:proofErr w:type="spellStart"/>
      <w:r w:rsidRPr="006A735D">
        <w:rPr>
          <w:rFonts w:ascii="Tahoma" w:hAnsi="Tahoma" w:cs="Tahoma"/>
          <w:szCs w:val="20"/>
          <w:lang w:val="en-US"/>
        </w:rPr>
        <w:t>educa</w:t>
      </w:r>
      <w:r w:rsidR="00341AC3" w:rsidRPr="006A735D">
        <w:rPr>
          <w:rFonts w:ascii="Tahoma" w:hAnsi="Tahoma" w:cs="Tahoma"/>
          <w:szCs w:val="20"/>
          <w:lang w:val="en-US"/>
        </w:rPr>
        <w:t>tion_degree_code</w:t>
      </w:r>
      <w:proofErr w:type="spellEnd"/>
      <w:r w:rsidR="00341AC3" w:rsidRPr="006A735D">
        <w:rPr>
          <w:rFonts w:ascii="Tahoma" w:hAnsi="Tahoma" w:cs="Tahoma"/>
          <w:szCs w:val="20"/>
          <w:lang w:val="en-US"/>
        </w:rPr>
        <w:t>&gt;&lt;/</w:t>
      </w:r>
      <w:proofErr w:type="spellStart"/>
      <w:r w:rsidR="00341AC3" w:rsidRPr="006A735D">
        <w:rPr>
          <w:rFonts w:ascii="Tahoma" w:hAnsi="Tahoma" w:cs="Tahoma"/>
          <w:szCs w:val="20"/>
          <w:lang w:val="en-US"/>
        </w:rPr>
        <w:t>education_degree_code</w:t>
      </w:r>
      <w:proofErr w:type="spellEnd"/>
      <w:r w:rsidR="00341AC3" w:rsidRPr="006A735D">
        <w:rPr>
          <w:rFonts w:ascii="Tahoma" w:hAnsi="Tahoma" w:cs="Tahoma"/>
          <w:szCs w:val="20"/>
          <w:lang w:val="en-US"/>
        </w:rPr>
        <w:t>/&gt;</w:t>
      </w:r>
    </w:p>
    <w:p w:rsidR="00341AC3" w:rsidRPr="006A735D" w:rsidRDefault="00341AC3" w:rsidP="00341AC3">
      <w:pPr>
        <w:rPr>
          <w:rFonts w:ascii="Tahoma" w:hAnsi="Tahoma" w:cs="Tahoma"/>
          <w:szCs w:val="20"/>
          <w:lang w:val="en-US"/>
        </w:rPr>
      </w:pPr>
    </w:p>
    <w:p w:rsidR="00341AC3" w:rsidRPr="00C93480" w:rsidRDefault="00341AC3" w:rsidP="00341AC3">
      <w:pPr>
        <w:rPr>
          <w:rFonts w:ascii="Tahoma" w:hAnsi="Tahoma" w:cs="Tahoma"/>
          <w:szCs w:val="20"/>
        </w:rPr>
      </w:pPr>
      <w:r w:rsidRPr="00C93480">
        <w:rPr>
          <w:rFonts w:ascii="Tahoma" w:hAnsi="Tahoma" w:cs="Tahoma"/>
          <w:szCs w:val="20"/>
        </w:rPr>
        <w:t xml:space="preserve">Y  no </w:t>
      </w:r>
      <w:r w:rsidR="00C93480">
        <w:rPr>
          <w:rFonts w:ascii="Tahoma" w:hAnsi="Tahoma" w:cs="Tahoma"/>
          <w:szCs w:val="20"/>
        </w:rPr>
        <w:t>como:</w:t>
      </w:r>
    </w:p>
    <w:p w:rsidR="00341AC3" w:rsidRPr="00C93480" w:rsidRDefault="00341AC3" w:rsidP="00341AC3">
      <w:pPr>
        <w:ind w:firstLine="708"/>
        <w:jc w:val="center"/>
        <w:rPr>
          <w:rFonts w:ascii="Tahoma" w:hAnsi="Tahoma" w:cs="Tahoma"/>
          <w:szCs w:val="20"/>
        </w:rPr>
      </w:pPr>
      <w:r w:rsidRPr="00C93480">
        <w:rPr>
          <w:rFonts w:ascii="Tahoma" w:hAnsi="Tahoma" w:cs="Tahoma"/>
          <w:szCs w:val="20"/>
        </w:rPr>
        <w:t>&lt;</w:t>
      </w:r>
      <w:proofErr w:type="spellStart"/>
      <w:r w:rsidRPr="00C93480">
        <w:rPr>
          <w:rFonts w:ascii="Tahoma" w:hAnsi="Tahoma" w:cs="Tahoma"/>
          <w:szCs w:val="20"/>
        </w:rPr>
        <w:t>education_degree_code</w:t>
      </w:r>
      <w:proofErr w:type="spellEnd"/>
      <w:r w:rsidRPr="00C93480">
        <w:rPr>
          <w:rFonts w:ascii="Tahoma" w:hAnsi="Tahoma" w:cs="Tahoma"/>
          <w:szCs w:val="20"/>
        </w:rPr>
        <w:t>/&gt;</w:t>
      </w:r>
    </w:p>
    <w:p w:rsidR="00341AC3" w:rsidRDefault="00341AC3" w:rsidP="00341AC3">
      <w:pPr>
        <w:ind w:firstLine="708"/>
        <w:jc w:val="center"/>
        <w:rPr>
          <w:lang w:val="es-ES" w:eastAsia="es-ES"/>
        </w:rPr>
      </w:pPr>
    </w:p>
    <w:p w:rsidR="00341AC3" w:rsidRPr="00341AC3" w:rsidRDefault="00341AC3" w:rsidP="00341AC3">
      <w:pPr>
        <w:ind w:firstLine="708"/>
        <w:jc w:val="center"/>
        <w:rPr>
          <w:lang w:val="es-ES" w:eastAsia="es-ES"/>
        </w:rPr>
      </w:pPr>
    </w:p>
    <w:p w:rsidR="00CB0ADA" w:rsidRPr="006A735D" w:rsidRDefault="00CB0ADA" w:rsidP="006A735D">
      <w:pPr>
        <w:spacing w:line="276" w:lineRule="auto"/>
        <w:rPr>
          <w:rFonts w:ascii="Tahoma" w:hAnsi="Tahoma" w:cs="Tahoma"/>
          <w:szCs w:val="20"/>
        </w:rPr>
      </w:pPr>
      <w:r w:rsidRPr="006A735D">
        <w:rPr>
          <w:rFonts w:ascii="Tahoma" w:hAnsi="Tahoma" w:cs="Tahoma"/>
          <w:szCs w:val="20"/>
        </w:rPr>
        <w:t>-  El código de moneda en cualquier caso es 01</w:t>
      </w:r>
    </w:p>
    <w:p w:rsidR="00CB0ADA" w:rsidRPr="006A735D" w:rsidRDefault="00CB0ADA" w:rsidP="006A735D">
      <w:pPr>
        <w:spacing w:line="276" w:lineRule="auto"/>
        <w:rPr>
          <w:rFonts w:ascii="Tahoma" w:hAnsi="Tahoma" w:cs="Tahoma"/>
          <w:szCs w:val="20"/>
        </w:rPr>
      </w:pPr>
      <w:r w:rsidRPr="006A735D">
        <w:rPr>
          <w:rFonts w:ascii="Tahoma" w:hAnsi="Tahoma" w:cs="Tahoma"/>
          <w:szCs w:val="20"/>
        </w:rPr>
        <w:t xml:space="preserve">- En caso de colocar el tipo de documento en algún punto de la carga (V, J, G, E) también debe colocarse el id (número de cedula) respectivo. </w:t>
      </w:r>
    </w:p>
    <w:p w:rsidR="00CB0ADA" w:rsidRPr="006A735D" w:rsidRDefault="00CB0ADA" w:rsidP="006A735D">
      <w:pPr>
        <w:spacing w:line="276" w:lineRule="auto"/>
        <w:rPr>
          <w:rFonts w:ascii="Tahoma" w:hAnsi="Tahoma" w:cs="Tahoma"/>
          <w:szCs w:val="20"/>
        </w:rPr>
      </w:pPr>
    </w:p>
    <w:p w:rsidR="00CB0ADA" w:rsidRPr="006A735D" w:rsidRDefault="00CB0ADA" w:rsidP="006A735D">
      <w:pPr>
        <w:spacing w:line="276" w:lineRule="auto"/>
        <w:rPr>
          <w:rFonts w:ascii="Tahoma" w:hAnsi="Tahoma" w:cs="Tahoma"/>
          <w:szCs w:val="20"/>
        </w:rPr>
      </w:pPr>
    </w:p>
    <w:p w:rsidR="00341AC3" w:rsidRPr="00CB0ADA" w:rsidRDefault="00341AC3" w:rsidP="00CB0ADA">
      <w:pPr>
        <w:jc w:val="both"/>
        <w:rPr>
          <w:lang w:eastAsia="es-ES"/>
        </w:rPr>
      </w:pPr>
    </w:p>
    <w:p w:rsidR="00C112DE" w:rsidRPr="00CB0ADA" w:rsidRDefault="00C112DE" w:rsidP="00782308">
      <w:pPr>
        <w:spacing w:line="276" w:lineRule="auto"/>
        <w:rPr>
          <w:rFonts w:ascii="Tahoma" w:hAnsi="Tahoma" w:cs="Tahoma"/>
          <w:szCs w:val="20"/>
        </w:rPr>
      </w:pPr>
    </w:p>
    <w:p w:rsidR="00831850" w:rsidRPr="00CB0ADA" w:rsidRDefault="00831850" w:rsidP="00782308">
      <w:pPr>
        <w:spacing w:line="276" w:lineRule="auto"/>
        <w:rPr>
          <w:rFonts w:ascii="Tahoma" w:hAnsi="Tahoma" w:cs="Tahoma"/>
          <w:szCs w:val="20"/>
        </w:rPr>
      </w:pPr>
    </w:p>
    <w:p w:rsidR="00831850" w:rsidRPr="00CB0ADA" w:rsidRDefault="00831850" w:rsidP="0024183F">
      <w:pPr>
        <w:spacing w:line="276" w:lineRule="auto"/>
        <w:ind w:left="1416" w:hanging="1416"/>
        <w:rPr>
          <w:rFonts w:ascii="Tahoma" w:hAnsi="Tahoma" w:cs="Tahoma"/>
          <w:szCs w:val="20"/>
        </w:rPr>
      </w:pPr>
    </w:p>
    <w:sectPr w:rsidR="00831850" w:rsidRPr="00CB0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1">
      <w:start w:val="1"/>
      <w:numFmt w:val="bullet"/>
      <w:lvlText w:val="←"/>
      <w:lvlJc w:val="left"/>
      <w:pPr>
        <w:tabs>
          <w:tab w:val="num" w:pos="720"/>
        </w:tabs>
        <w:ind w:left="72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2">
      <w:start w:val="1"/>
      <w:numFmt w:val="bullet"/>
      <w:lvlText w:val="←"/>
      <w:lvlJc w:val="left"/>
      <w:pPr>
        <w:tabs>
          <w:tab w:val="num" w:pos="1440"/>
        </w:tabs>
        <w:ind w:left="144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3">
      <w:start w:val="1"/>
      <w:numFmt w:val="bullet"/>
      <w:lvlText w:val="←"/>
      <w:lvlJc w:val="left"/>
      <w:pPr>
        <w:tabs>
          <w:tab w:val="num" w:pos="2160"/>
        </w:tabs>
        <w:ind w:left="216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4">
      <w:start w:val="1"/>
      <w:numFmt w:val="bullet"/>
      <w:lvlText w:val="←"/>
      <w:lvlJc w:val="left"/>
      <w:pPr>
        <w:tabs>
          <w:tab w:val="num" w:pos="2880"/>
        </w:tabs>
        <w:ind w:left="288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5">
      <w:start w:val="1"/>
      <w:numFmt w:val="bullet"/>
      <w:lvlText w:val="←"/>
      <w:lvlJc w:val="left"/>
      <w:pPr>
        <w:tabs>
          <w:tab w:val="num" w:pos="3600"/>
        </w:tabs>
        <w:ind w:left="360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6">
      <w:start w:val="1"/>
      <w:numFmt w:val="bullet"/>
      <w:lvlText w:val="←"/>
      <w:lvlJc w:val="left"/>
      <w:pPr>
        <w:tabs>
          <w:tab w:val="num" w:pos="4320"/>
        </w:tabs>
        <w:ind w:left="432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7">
      <w:start w:val="1"/>
      <w:numFmt w:val="bullet"/>
      <w:lvlText w:val="←"/>
      <w:lvlJc w:val="left"/>
      <w:pPr>
        <w:tabs>
          <w:tab w:val="num" w:pos="5040"/>
        </w:tabs>
        <w:ind w:left="504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  <w:lvl w:ilvl="8">
      <w:start w:val="1"/>
      <w:numFmt w:val="bullet"/>
      <w:lvlText w:val="←"/>
      <w:lvlJc w:val="left"/>
      <w:pPr>
        <w:tabs>
          <w:tab w:val="num" w:pos="5760"/>
        </w:tabs>
        <w:ind w:left="5760" w:firstLine="0"/>
      </w:pPr>
      <w:rPr>
        <w:rFonts w:ascii="Liberation Serif" w:hAnsi="Liberation Serif"/>
        <w:color w:val="000000"/>
        <w:position w:val="0"/>
        <w:sz w:val="24"/>
        <w:vertAlign w:val="baseline"/>
      </w:rPr>
    </w:lvl>
  </w:abstractNum>
  <w:abstractNum w:abstractNumId="1">
    <w:nsid w:val="00000003"/>
    <w:multiLevelType w:val="multilevel"/>
    <w:tmpl w:val="00000003"/>
    <w:name w:val="WW8Num6"/>
    <w:lvl w:ilvl="0"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/>
        <w:position w:val="0"/>
        <w:sz w:val="24"/>
        <w:vertAlign w:val="baseline"/>
      </w:rPr>
    </w:lvl>
    <w:lvl w:ilvl="1">
      <w:numFmt w:val="bullet"/>
      <w:suff w:val="nothing"/>
      <w:lvlText w:val="•"/>
      <w:lvlJc w:val="left"/>
      <w:pPr>
        <w:tabs>
          <w:tab w:val="num" w:pos="0"/>
        </w:tabs>
        <w:ind w:left="0" w:firstLine="720"/>
      </w:pPr>
      <w:rPr>
        <w:rFonts w:ascii="Liberation Serif" w:hAnsi="Liberation Serif"/>
        <w:position w:val="0"/>
        <w:sz w:val="24"/>
        <w:vertAlign w:val="baseline"/>
      </w:rPr>
    </w:lvl>
    <w:lvl w:ilvl="2">
      <w:start w:val="1"/>
      <w:numFmt w:val="bullet"/>
      <w:lvlText w:val="←"/>
      <w:lvlJc w:val="left"/>
      <w:pPr>
        <w:tabs>
          <w:tab w:val="num" w:pos="1440"/>
        </w:tabs>
        <w:ind w:left="1440" w:firstLine="0"/>
      </w:pPr>
      <w:rPr>
        <w:rFonts w:ascii="Liberation Serif" w:hAnsi="Liberation Serif"/>
        <w:position w:val="0"/>
        <w:sz w:val="24"/>
        <w:vertAlign w:val="baseline"/>
      </w:rPr>
    </w:lvl>
    <w:lvl w:ilvl="3">
      <w:start w:val="1"/>
      <w:numFmt w:val="bullet"/>
      <w:lvlText w:val="←"/>
      <w:lvlJc w:val="left"/>
      <w:pPr>
        <w:tabs>
          <w:tab w:val="num" w:pos="2160"/>
        </w:tabs>
        <w:ind w:left="2160" w:firstLine="0"/>
      </w:pPr>
      <w:rPr>
        <w:rFonts w:ascii="Liberation Serif" w:hAnsi="Liberation Serif"/>
        <w:position w:val="0"/>
        <w:sz w:val="24"/>
        <w:vertAlign w:val="baseline"/>
      </w:rPr>
    </w:lvl>
    <w:lvl w:ilvl="4">
      <w:start w:val="1"/>
      <w:numFmt w:val="bullet"/>
      <w:lvlText w:val="←"/>
      <w:lvlJc w:val="left"/>
      <w:pPr>
        <w:tabs>
          <w:tab w:val="num" w:pos="2880"/>
        </w:tabs>
        <w:ind w:left="2880" w:firstLine="0"/>
      </w:pPr>
      <w:rPr>
        <w:rFonts w:ascii="Liberation Serif" w:hAnsi="Liberation Serif"/>
        <w:position w:val="0"/>
        <w:sz w:val="24"/>
        <w:vertAlign w:val="baseline"/>
      </w:rPr>
    </w:lvl>
    <w:lvl w:ilvl="5">
      <w:start w:val="1"/>
      <w:numFmt w:val="bullet"/>
      <w:lvlText w:val="←"/>
      <w:lvlJc w:val="left"/>
      <w:pPr>
        <w:tabs>
          <w:tab w:val="num" w:pos="3600"/>
        </w:tabs>
        <w:ind w:left="3600" w:firstLine="0"/>
      </w:pPr>
      <w:rPr>
        <w:rFonts w:ascii="Liberation Serif" w:hAnsi="Liberation Serif"/>
        <w:position w:val="0"/>
        <w:sz w:val="24"/>
        <w:vertAlign w:val="baseline"/>
      </w:rPr>
    </w:lvl>
    <w:lvl w:ilvl="6">
      <w:start w:val="1"/>
      <w:numFmt w:val="bullet"/>
      <w:lvlText w:val="←"/>
      <w:lvlJc w:val="left"/>
      <w:pPr>
        <w:tabs>
          <w:tab w:val="num" w:pos="4320"/>
        </w:tabs>
        <w:ind w:left="4320" w:firstLine="0"/>
      </w:pPr>
      <w:rPr>
        <w:rFonts w:ascii="Liberation Serif" w:hAnsi="Liberation Serif"/>
        <w:position w:val="0"/>
        <w:sz w:val="24"/>
        <w:vertAlign w:val="baseline"/>
      </w:rPr>
    </w:lvl>
    <w:lvl w:ilvl="7">
      <w:start w:val="1"/>
      <w:numFmt w:val="bullet"/>
      <w:lvlText w:val="←"/>
      <w:lvlJc w:val="left"/>
      <w:pPr>
        <w:tabs>
          <w:tab w:val="num" w:pos="5040"/>
        </w:tabs>
        <w:ind w:left="5040" w:firstLine="0"/>
      </w:pPr>
      <w:rPr>
        <w:rFonts w:ascii="Liberation Serif" w:hAnsi="Liberation Serif"/>
        <w:position w:val="0"/>
        <w:sz w:val="24"/>
        <w:vertAlign w:val="baseline"/>
      </w:rPr>
    </w:lvl>
    <w:lvl w:ilvl="8">
      <w:start w:val="1"/>
      <w:numFmt w:val="bullet"/>
      <w:lvlText w:val="←"/>
      <w:lvlJc w:val="left"/>
      <w:pPr>
        <w:tabs>
          <w:tab w:val="num" w:pos="5760"/>
        </w:tabs>
        <w:ind w:left="5760" w:firstLine="0"/>
      </w:pPr>
      <w:rPr>
        <w:rFonts w:ascii="Liberation Serif" w:hAnsi="Liberation Serif"/>
        <w:position w:val="0"/>
        <w:sz w:val="24"/>
        <w:vertAlign w:val="baseline"/>
      </w:rPr>
    </w:lvl>
  </w:abstractNum>
  <w:abstractNum w:abstractNumId="2">
    <w:nsid w:val="00000004"/>
    <w:multiLevelType w:val="multi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bullet"/>
      <w:lvlText w:val="-"/>
      <w:lvlJc w:val="left"/>
      <w:pPr>
        <w:tabs>
          <w:tab w:val="num" w:pos="850"/>
        </w:tabs>
        <w:ind w:left="850" w:hanging="283"/>
      </w:pPr>
      <w:rPr>
        <w:rFonts w:ascii="Courier New" w:hAnsi="Courier New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5"/>
    <w:multiLevelType w:val="singleLevel"/>
    <w:tmpl w:val="00000005"/>
    <w:name w:val="WW8Num15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position w:val="0"/>
        <w:sz w:val="24"/>
        <w:vertAlign w:val="baseline"/>
      </w:rPr>
    </w:lvl>
  </w:abstractNum>
  <w:abstractNum w:abstractNumId="4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213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3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7">
    <w:nsid w:val="017D3C63"/>
    <w:multiLevelType w:val="multilevel"/>
    <w:tmpl w:val="6AE2D926"/>
    <w:lvl w:ilvl="0">
      <w:start w:val="1"/>
      <w:numFmt w:val="decimal"/>
      <w:pStyle w:val="Ttulo1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788"/>
        </w:tabs>
        <w:ind w:left="1500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50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322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94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466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38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0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28"/>
        </w:tabs>
        <w:ind w:left="5028" w:hanging="1440"/>
      </w:pPr>
    </w:lvl>
  </w:abstractNum>
  <w:abstractNum w:abstractNumId="8">
    <w:nsid w:val="202B4EF9"/>
    <w:multiLevelType w:val="hybridMultilevel"/>
    <w:tmpl w:val="EA44B1B4"/>
    <w:lvl w:ilvl="0" w:tplc="12A493B0">
      <w:start w:val="1"/>
      <w:numFmt w:val="bullet"/>
      <w:pStyle w:val="Ttulo4"/>
      <w:lvlText w:val="-"/>
      <w:lvlJc w:val="left"/>
      <w:pPr>
        <w:tabs>
          <w:tab w:val="num" w:pos="1428"/>
        </w:tabs>
        <w:ind w:left="1428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B5E76"/>
    <w:multiLevelType w:val="hybridMultilevel"/>
    <w:tmpl w:val="8226638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0263F1"/>
    <w:multiLevelType w:val="multilevel"/>
    <w:tmpl w:val="A17EEC86"/>
    <w:lvl w:ilvl="0">
      <w:start w:val="1"/>
      <w:numFmt w:val="decimal"/>
      <w:pStyle w:val="Tablas"/>
      <w:lvlText w:val="Tabla %1."/>
      <w:lvlJc w:val="left"/>
      <w:pPr>
        <w:tabs>
          <w:tab w:val="num" w:pos="113"/>
        </w:tabs>
        <w:ind w:left="0" w:firstLine="0"/>
      </w:pPr>
      <w:rPr>
        <w:rFonts w:ascii="Tahoma" w:hAnsi="Tahoma" w:cs="Times New Roman" w:hint="default"/>
        <w:b/>
        <w:i/>
        <w:sz w:val="18"/>
        <w:szCs w:val="18"/>
      </w:rPr>
    </w:lvl>
    <w:lvl w:ilvl="1">
      <w:start w:val="1"/>
      <w:numFmt w:val="decimalZero"/>
      <w:isLgl/>
      <w:lvlText w:val="Secció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2D1400FA"/>
    <w:multiLevelType w:val="hybridMultilevel"/>
    <w:tmpl w:val="515A5BBA"/>
    <w:lvl w:ilvl="0" w:tplc="02548CE2">
      <w:start w:val="1"/>
      <w:numFmt w:val="bullet"/>
      <w:pStyle w:val="Vieta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8C3418"/>
    <w:multiLevelType w:val="multilevel"/>
    <w:tmpl w:val="3E081D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5EA3543"/>
    <w:multiLevelType w:val="hybridMultilevel"/>
    <w:tmpl w:val="242C108C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85330"/>
    <w:multiLevelType w:val="multilevel"/>
    <w:tmpl w:val="460E1898"/>
    <w:lvl w:ilvl="0">
      <w:start w:val="1"/>
      <w:numFmt w:val="decimal"/>
      <w:pStyle w:val="Figuras"/>
      <w:lvlText w:val="Figura %1."/>
      <w:lvlJc w:val="left"/>
      <w:pPr>
        <w:tabs>
          <w:tab w:val="num" w:pos="113"/>
        </w:tabs>
        <w:ind w:left="0" w:firstLine="0"/>
      </w:pPr>
      <w:rPr>
        <w:rFonts w:ascii="Tahoma" w:hAnsi="Tahoma" w:cs="Times New Roman" w:hint="default"/>
        <w:b/>
        <w:i/>
        <w:sz w:val="18"/>
        <w:szCs w:val="18"/>
      </w:rPr>
    </w:lvl>
    <w:lvl w:ilvl="1">
      <w:start w:val="1"/>
      <w:numFmt w:val="decimalZero"/>
      <w:isLgl/>
      <w:lvlText w:val="Secció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1"/>
  </w:num>
  <w:num w:numId="9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5"/>
  </w:num>
  <w:num w:numId="13">
    <w:abstractNumId w:val="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08"/>
    <w:rsid w:val="000259BB"/>
    <w:rsid w:val="00196F02"/>
    <w:rsid w:val="00231AEB"/>
    <w:rsid w:val="0024183F"/>
    <w:rsid w:val="00255FDA"/>
    <w:rsid w:val="002D1BB7"/>
    <w:rsid w:val="003057C6"/>
    <w:rsid w:val="00341AC3"/>
    <w:rsid w:val="003F61F7"/>
    <w:rsid w:val="00415840"/>
    <w:rsid w:val="00475A20"/>
    <w:rsid w:val="004A4A10"/>
    <w:rsid w:val="004F32BF"/>
    <w:rsid w:val="005219B4"/>
    <w:rsid w:val="005C447A"/>
    <w:rsid w:val="005D1700"/>
    <w:rsid w:val="006456EA"/>
    <w:rsid w:val="006A735D"/>
    <w:rsid w:val="007717AB"/>
    <w:rsid w:val="00782308"/>
    <w:rsid w:val="00831850"/>
    <w:rsid w:val="0092491A"/>
    <w:rsid w:val="0094357A"/>
    <w:rsid w:val="00962C74"/>
    <w:rsid w:val="00974285"/>
    <w:rsid w:val="009761D6"/>
    <w:rsid w:val="00985B37"/>
    <w:rsid w:val="009B645A"/>
    <w:rsid w:val="00A07C33"/>
    <w:rsid w:val="00B65770"/>
    <w:rsid w:val="00BC02E9"/>
    <w:rsid w:val="00BC10B4"/>
    <w:rsid w:val="00BC1F71"/>
    <w:rsid w:val="00BC28E9"/>
    <w:rsid w:val="00BD7F38"/>
    <w:rsid w:val="00BF59AB"/>
    <w:rsid w:val="00C07CFE"/>
    <w:rsid w:val="00C112DE"/>
    <w:rsid w:val="00C265C7"/>
    <w:rsid w:val="00C34967"/>
    <w:rsid w:val="00C76265"/>
    <w:rsid w:val="00C93480"/>
    <w:rsid w:val="00CA1D06"/>
    <w:rsid w:val="00CB0ADA"/>
    <w:rsid w:val="00D2453C"/>
    <w:rsid w:val="00D414C2"/>
    <w:rsid w:val="00D61D85"/>
    <w:rsid w:val="00D639C7"/>
    <w:rsid w:val="00E077E0"/>
    <w:rsid w:val="00EA509A"/>
    <w:rsid w:val="00EC2CA8"/>
    <w:rsid w:val="00FA1779"/>
    <w:rsid w:val="00FB5764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08"/>
    <w:pPr>
      <w:spacing w:after="0" w:line="240" w:lineRule="auto"/>
    </w:pPr>
    <w:rPr>
      <w:rFonts w:ascii="Times New Roman" w:hAnsi="Times New Roman" w:cs="Times New Roman"/>
      <w:sz w:val="24"/>
      <w:szCs w:val="24"/>
      <w:lang w:eastAsia="es-VE"/>
    </w:rPr>
  </w:style>
  <w:style w:type="paragraph" w:styleId="Ttulo1">
    <w:name w:val="heading 1"/>
    <w:basedOn w:val="Normal"/>
    <w:next w:val="Normal"/>
    <w:link w:val="Ttulo1Car"/>
    <w:qFormat/>
    <w:rsid w:val="00782308"/>
    <w:pPr>
      <w:keepNext/>
      <w:numPr>
        <w:numId w:val="1"/>
      </w:numPr>
      <w:pBdr>
        <w:bottom w:val="single" w:sz="4" w:space="1" w:color="800000"/>
      </w:pBdr>
      <w:ind w:left="360"/>
      <w:jc w:val="both"/>
      <w:outlineLvl w:val="0"/>
    </w:pPr>
    <w:rPr>
      <w:rFonts w:ascii="Tahoma" w:eastAsia="Times New Roman" w:hAnsi="Tahoma" w:cs="Arial"/>
      <w:b/>
      <w:bCs/>
      <w:kern w:val="32"/>
      <w:sz w:val="20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82308"/>
    <w:pPr>
      <w:keepNext/>
      <w:numPr>
        <w:ilvl w:val="1"/>
        <w:numId w:val="1"/>
      </w:numPr>
      <w:ind w:left="432"/>
      <w:jc w:val="both"/>
      <w:outlineLvl w:val="1"/>
    </w:pPr>
    <w:rPr>
      <w:rFonts w:ascii="Tahoma" w:eastAsia="Times New Roman" w:hAnsi="Tahoma" w:cs="Arial"/>
      <w:b/>
      <w:bCs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82308"/>
    <w:pPr>
      <w:keepNext/>
      <w:numPr>
        <w:ilvl w:val="2"/>
        <w:numId w:val="1"/>
      </w:numPr>
      <w:ind w:left="504"/>
      <w:jc w:val="both"/>
      <w:outlineLvl w:val="2"/>
    </w:pPr>
    <w:rPr>
      <w:rFonts w:ascii="Tahoma" w:eastAsia="Times New Roman" w:hAnsi="Tahoma" w:cs="Arial"/>
      <w:b/>
      <w:bCs/>
      <w:i/>
      <w:sz w:val="20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782308"/>
    <w:pPr>
      <w:keepNext/>
      <w:numPr>
        <w:numId w:val="2"/>
      </w:numPr>
      <w:jc w:val="both"/>
      <w:outlineLvl w:val="3"/>
    </w:pPr>
    <w:rPr>
      <w:rFonts w:ascii="Tahoma" w:eastAsia="Times New Roman" w:hAnsi="Tahoma"/>
      <w:b/>
      <w:bCs/>
      <w:color w:val="5F5F5F"/>
      <w:sz w:val="20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82308"/>
    <w:pPr>
      <w:ind w:left="708"/>
      <w:jc w:val="both"/>
      <w:outlineLvl w:val="4"/>
    </w:pPr>
    <w:rPr>
      <w:rFonts w:ascii="Tahoma" w:eastAsia="Times New Roman" w:hAnsi="Tahoma"/>
      <w:b/>
      <w:bCs/>
      <w:i/>
      <w:iCs/>
      <w:color w:val="808080"/>
      <w:sz w:val="20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82308"/>
    <w:pPr>
      <w:numPr>
        <w:ilvl w:val="5"/>
        <w:numId w:val="3"/>
      </w:numPr>
      <w:spacing w:before="240" w:after="60"/>
      <w:jc w:val="both"/>
      <w:outlineLvl w:val="5"/>
    </w:pPr>
    <w:rPr>
      <w:rFonts w:ascii="Tahoma" w:eastAsia="Times New Roman" w:hAnsi="Tahoma"/>
      <w:i/>
      <w:sz w:val="22"/>
      <w:szCs w:val="20"/>
      <w:lang w:val="es-ES_tradnl"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82308"/>
    <w:pPr>
      <w:numPr>
        <w:ilvl w:val="6"/>
        <w:numId w:val="3"/>
      </w:numPr>
      <w:spacing w:before="240" w:after="60"/>
      <w:jc w:val="both"/>
      <w:outlineLvl w:val="6"/>
    </w:pPr>
    <w:rPr>
      <w:rFonts w:ascii="Arial" w:eastAsia="Times New Roman" w:hAnsi="Arial"/>
      <w:sz w:val="20"/>
      <w:szCs w:val="20"/>
      <w:lang w:val="es-ES_tradnl"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82308"/>
    <w:pPr>
      <w:numPr>
        <w:ilvl w:val="7"/>
        <w:numId w:val="3"/>
      </w:numPr>
      <w:spacing w:before="240" w:after="60"/>
      <w:jc w:val="both"/>
      <w:outlineLvl w:val="7"/>
    </w:pPr>
    <w:rPr>
      <w:rFonts w:ascii="Arial" w:eastAsia="Times New Roman" w:hAnsi="Arial"/>
      <w:i/>
      <w:sz w:val="20"/>
      <w:szCs w:val="20"/>
      <w:lang w:val="es-ES_tradnl" w:eastAsia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82308"/>
    <w:pPr>
      <w:numPr>
        <w:ilvl w:val="8"/>
        <w:numId w:val="3"/>
      </w:numPr>
      <w:spacing w:before="240" w:after="60"/>
      <w:jc w:val="both"/>
      <w:outlineLvl w:val="8"/>
    </w:pPr>
    <w:rPr>
      <w:rFonts w:ascii="Arial" w:eastAsia="Times New Roman" w:hAnsi="Arial"/>
      <w:b/>
      <w:i/>
      <w:sz w:val="1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82308"/>
    <w:rPr>
      <w:rFonts w:ascii="Tahoma" w:eastAsia="Times New Roman" w:hAnsi="Tahoma" w:cs="Arial"/>
      <w:b/>
      <w:bCs/>
      <w:kern w:val="32"/>
      <w:sz w:val="20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782308"/>
    <w:rPr>
      <w:rFonts w:ascii="Tahoma" w:eastAsia="Times New Roman" w:hAnsi="Tahoma" w:cs="Arial"/>
      <w:b/>
      <w:bCs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82308"/>
    <w:rPr>
      <w:rFonts w:ascii="Tahoma" w:eastAsia="Times New Roman" w:hAnsi="Tahoma" w:cs="Arial"/>
      <w:b/>
      <w:bCs/>
      <w:i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82308"/>
    <w:rPr>
      <w:rFonts w:ascii="Tahoma" w:eastAsia="Times New Roman" w:hAnsi="Tahoma" w:cs="Times New Roman"/>
      <w:b/>
      <w:bCs/>
      <w:color w:val="5F5F5F"/>
      <w:sz w:val="20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782308"/>
    <w:rPr>
      <w:rFonts w:ascii="Tahoma" w:eastAsia="Times New Roman" w:hAnsi="Tahoma" w:cs="Times New Roman"/>
      <w:b/>
      <w:bCs/>
      <w:i/>
      <w:iCs/>
      <w:color w:val="808080"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782308"/>
    <w:rPr>
      <w:rFonts w:ascii="Tahoma" w:eastAsia="Times New Roman" w:hAnsi="Tahoma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semiHidden/>
    <w:rsid w:val="00782308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semiHidden/>
    <w:rsid w:val="00782308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semiHidden/>
    <w:rsid w:val="00782308"/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78230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308"/>
    <w:rPr>
      <w:color w:val="800080"/>
      <w:u w:val="single"/>
    </w:rPr>
  </w:style>
  <w:style w:type="paragraph" w:styleId="TDC1">
    <w:name w:val="toc 1"/>
    <w:basedOn w:val="Normal"/>
    <w:next w:val="Normal"/>
    <w:autoRedefine/>
    <w:semiHidden/>
    <w:unhideWhenUsed/>
    <w:rsid w:val="00782308"/>
    <w:pPr>
      <w:jc w:val="both"/>
    </w:pPr>
    <w:rPr>
      <w:rFonts w:ascii="Tahoma" w:eastAsia="Times New Roman" w:hAnsi="Tahoma"/>
      <w:sz w:val="20"/>
      <w:lang w:val="es-ES" w:eastAsia="es-ES"/>
    </w:rPr>
  </w:style>
  <w:style w:type="paragraph" w:styleId="TDC2">
    <w:name w:val="toc 2"/>
    <w:basedOn w:val="Normal"/>
    <w:next w:val="Normal"/>
    <w:autoRedefine/>
    <w:semiHidden/>
    <w:unhideWhenUsed/>
    <w:rsid w:val="00782308"/>
    <w:pPr>
      <w:ind w:left="240"/>
      <w:jc w:val="both"/>
    </w:pPr>
    <w:rPr>
      <w:rFonts w:ascii="Tahoma" w:eastAsia="Times New Roman" w:hAnsi="Tahoma"/>
      <w:sz w:val="20"/>
      <w:lang w:val="es-ES" w:eastAsia="es-ES"/>
    </w:rPr>
  </w:style>
  <w:style w:type="paragraph" w:styleId="Textocomentario">
    <w:name w:val="annotation text"/>
    <w:basedOn w:val="Normal"/>
    <w:link w:val="TextocomentarioCar"/>
    <w:semiHidden/>
    <w:unhideWhenUsed/>
    <w:rsid w:val="00782308"/>
    <w:pPr>
      <w:jc w:val="both"/>
    </w:pPr>
    <w:rPr>
      <w:rFonts w:ascii="Tahoma" w:eastAsia="Times New Roman" w:hAnsi="Tahom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2308"/>
    <w:rPr>
      <w:rFonts w:ascii="Tahoma" w:eastAsia="Times New Roman" w:hAnsi="Tahoma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unhideWhenUsed/>
    <w:rsid w:val="00782308"/>
    <w:pPr>
      <w:tabs>
        <w:tab w:val="center" w:pos="4252"/>
        <w:tab w:val="right" w:pos="8504"/>
      </w:tabs>
      <w:jc w:val="both"/>
    </w:pPr>
    <w:rPr>
      <w:rFonts w:ascii="Tahoma" w:eastAsia="Times New Roman" w:hAnsi="Tahoma"/>
      <w:sz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782308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unhideWhenUsed/>
    <w:rsid w:val="00782308"/>
    <w:pPr>
      <w:tabs>
        <w:tab w:val="center" w:pos="4252"/>
        <w:tab w:val="right" w:pos="8504"/>
      </w:tabs>
      <w:jc w:val="both"/>
    </w:pPr>
    <w:rPr>
      <w:rFonts w:ascii="Tahoma" w:eastAsia="Times New Roman" w:hAnsi="Tahoma"/>
      <w:sz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782308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Fecha">
    <w:name w:val="Date"/>
    <w:basedOn w:val="Normal"/>
    <w:next w:val="Normal"/>
    <w:link w:val="FechaCar"/>
    <w:semiHidden/>
    <w:unhideWhenUsed/>
    <w:rsid w:val="00782308"/>
    <w:pPr>
      <w:jc w:val="right"/>
    </w:pPr>
    <w:rPr>
      <w:rFonts w:ascii="Tahoma" w:eastAsia="Times New Roman" w:hAnsi="Tahoma"/>
      <w:sz w:val="20"/>
      <w:lang w:val="es-ES" w:eastAsia="es-ES"/>
    </w:rPr>
  </w:style>
  <w:style w:type="character" w:customStyle="1" w:styleId="FechaCar">
    <w:name w:val="Fecha Car"/>
    <w:basedOn w:val="Fuentedeprrafopredeter"/>
    <w:link w:val="Fecha"/>
    <w:semiHidden/>
    <w:rsid w:val="00782308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3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08"/>
    <w:rPr>
      <w:rFonts w:ascii="Tahoma" w:hAnsi="Tahoma" w:cs="Tahoma"/>
      <w:sz w:val="16"/>
      <w:szCs w:val="16"/>
      <w:lang w:eastAsia="es-VE"/>
    </w:rPr>
  </w:style>
  <w:style w:type="paragraph" w:styleId="Prrafodelista">
    <w:name w:val="List Paragraph"/>
    <w:basedOn w:val="Normal"/>
    <w:uiPriority w:val="34"/>
    <w:qFormat/>
    <w:rsid w:val="00782308"/>
    <w:pPr>
      <w:ind w:left="720"/>
    </w:pPr>
    <w:rPr>
      <w:rFonts w:eastAsia="Calibri"/>
      <w:lang w:val="es-ES" w:eastAsia="es-ES"/>
    </w:rPr>
  </w:style>
  <w:style w:type="paragraph" w:customStyle="1" w:styleId="Textodeglobo2">
    <w:name w:val="Texto de globo2"/>
    <w:basedOn w:val="Normal"/>
    <w:semiHidden/>
    <w:rsid w:val="00782308"/>
    <w:pPr>
      <w:jc w:val="both"/>
    </w:pPr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Asuntodelcomentario1">
    <w:name w:val="Asunto del comentario1"/>
    <w:basedOn w:val="Textocomentario"/>
    <w:next w:val="Textocomentario"/>
    <w:semiHidden/>
    <w:rsid w:val="00782308"/>
    <w:rPr>
      <w:b/>
      <w:bCs/>
    </w:rPr>
  </w:style>
  <w:style w:type="paragraph" w:customStyle="1" w:styleId="Textodeglobo1">
    <w:name w:val="Texto de globo1"/>
    <w:basedOn w:val="Normal"/>
    <w:semiHidden/>
    <w:rsid w:val="00782308"/>
    <w:pPr>
      <w:jc w:val="both"/>
    </w:pPr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egrita">
    <w:name w:val="Negrita"/>
    <w:basedOn w:val="Normal"/>
    <w:rsid w:val="00782308"/>
    <w:pPr>
      <w:jc w:val="both"/>
    </w:pPr>
    <w:rPr>
      <w:rFonts w:ascii="Tahoma" w:eastAsia="Times New Roman" w:hAnsi="Tahoma"/>
      <w:b/>
      <w:sz w:val="20"/>
      <w:lang w:val="es-ES" w:eastAsia="es-ES"/>
    </w:rPr>
  </w:style>
  <w:style w:type="paragraph" w:customStyle="1" w:styleId="Portada1">
    <w:name w:val="Portada 1"/>
    <w:basedOn w:val="Normal"/>
    <w:rsid w:val="00782308"/>
    <w:pPr>
      <w:jc w:val="center"/>
    </w:pPr>
    <w:rPr>
      <w:rFonts w:ascii="Tahoma" w:eastAsia="Times New Roman" w:hAnsi="Tahoma"/>
      <w:sz w:val="40"/>
      <w:szCs w:val="20"/>
      <w:lang w:val="es-ES" w:eastAsia="es-ES"/>
    </w:rPr>
  </w:style>
  <w:style w:type="paragraph" w:customStyle="1" w:styleId="Portada2">
    <w:name w:val="Portada 2"/>
    <w:basedOn w:val="Normal"/>
    <w:rsid w:val="00782308"/>
    <w:pPr>
      <w:jc w:val="center"/>
    </w:pPr>
    <w:rPr>
      <w:rFonts w:ascii="Tahoma" w:eastAsia="Times New Roman" w:hAnsi="Tahoma"/>
      <w:szCs w:val="20"/>
      <w:lang w:val="es-ES" w:eastAsia="es-ES"/>
    </w:rPr>
  </w:style>
  <w:style w:type="paragraph" w:customStyle="1" w:styleId="Figuras">
    <w:name w:val="Figuras"/>
    <w:basedOn w:val="Normal"/>
    <w:rsid w:val="00782308"/>
    <w:pPr>
      <w:numPr>
        <w:numId w:val="4"/>
      </w:numPr>
      <w:jc w:val="center"/>
    </w:pPr>
    <w:rPr>
      <w:rFonts w:ascii="Tahoma" w:eastAsia="Times New Roman" w:hAnsi="Tahoma"/>
      <w:i/>
      <w:sz w:val="18"/>
      <w:lang w:val="es-ES" w:eastAsia="es-ES"/>
    </w:rPr>
  </w:style>
  <w:style w:type="paragraph" w:customStyle="1" w:styleId="Tablas">
    <w:name w:val="Tablas"/>
    <w:basedOn w:val="Normal"/>
    <w:rsid w:val="00782308"/>
    <w:pPr>
      <w:numPr>
        <w:numId w:val="5"/>
      </w:numPr>
      <w:jc w:val="center"/>
    </w:pPr>
    <w:rPr>
      <w:rFonts w:ascii="Tahoma" w:eastAsia="Times New Roman" w:hAnsi="Tahoma"/>
      <w:i/>
      <w:sz w:val="18"/>
      <w:lang w:val="es-ES" w:eastAsia="es-ES"/>
    </w:rPr>
  </w:style>
  <w:style w:type="paragraph" w:customStyle="1" w:styleId="Vietas">
    <w:name w:val="Viñetas"/>
    <w:basedOn w:val="Normal"/>
    <w:rsid w:val="00782308"/>
    <w:pPr>
      <w:numPr>
        <w:numId w:val="6"/>
      </w:numPr>
      <w:jc w:val="both"/>
    </w:pPr>
    <w:rPr>
      <w:rFonts w:ascii="Tahoma" w:eastAsia="Times New Roman" w:hAnsi="Tahoma"/>
      <w:sz w:val="20"/>
      <w:lang w:val="es-ES" w:eastAsia="es-ES"/>
    </w:rPr>
  </w:style>
  <w:style w:type="paragraph" w:customStyle="1" w:styleId="PreformattedText">
    <w:name w:val="Preformatted Text"/>
    <w:basedOn w:val="Normal"/>
    <w:rsid w:val="00782308"/>
    <w:pPr>
      <w:widowControl w:val="0"/>
      <w:suppressAutoHyphens/>
    </w:pPr>
    <w:rPr>
      <w:rFonts w:ascii="DejaVu Sans Mono" w:eastAsia="DejaVu Sans Mono" w:hAnsi="DejaVu Sans Mono" w:cs="DejaVu Sans Mono"/>
      <w:kern w:val="2"/>
      <w:sz w:val="20"/>
      <w:szCs w:val="20"/>
      <w:lang w:eastAsia="ar-SA"/>
    </w:rPr>
  </w:style>
  <w:style w:type="character" w:styleId="Refdecomentario">
    <w:name w:val="annotation reference"/>
    <w:semiHidden/>
    <w:unhideWhenUsed/>
    <w:rsid w:val="00782308"/>
    <w:rPr>
      <w:sz w:val="16"/>
      <w:szCs w:val="16"/>
    </w:rPr>
  </w:style>
  <w:style w:type="character" w:styleId="Nmerodepgina">
    <w:name w:val="page number"/>
    <w:semiHidden/>
    <w:unhideWhenUsed/>
    <w:rsid w:val="00782308"/>
    <w:rPr>
      <w:rFonts w:ascii="Tahoma" w:hAnsi="Tahoma" w:cs="Tahoma" w:hint="default"/>
      <w:sz w:val="20"/>
    </w:rPr>
  </w:style>
  <w:style w:type="character" w:customStyle="1" w:styleId="estilocorreo28">
    <w:name w:val="estilocorreo28"/>
    <w:basedOn w:val="Fuentedeprrafopredeter"/>
    <w:semiHidden/>
    <w:rsid w:val="00782308"/>
    <w:rPr>
      <w:rFonts w:asciiTheme="minorHAnsi" w:eastAsiaTheme="minorHAnsi" w:hAnsiTheme="minorHAnsi" w:cstheme="minorBidi" w:hint="default"/>
      <w:color w:val="1F497D" w:themeColor="dark2"/>
      <w:sz w:val="22"/>
      <w:szCs w:val="22"/>
    </w:rPr>
  </w:style>
  <w:style w:type="character" w:customStyle="1" w:styleId="Indicador">
    <w:name w:val="Indicador"/>
    <w:rsid w:val="00782308"/>
    <w:rPr>
      <w:i/>
      <w:iCs/>
      <w:color w:val="0000FF"/>
    </w:rPr>
  </w:style>
  <w:style w:type="table" w:styleId="Tablaconcuadrcula">
    <w:name w:val="Table Grid"/>
    <w:basedOn w:val="Tablanormal"/>
    <w:rsid w:val="00782308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509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08"/>
    <w:pPr>
      <w:spacing w:after="0" w:line="240" w:lineRule="auto"/>
    </w:pPr>
    <w:rPr>
      <w:rFonts w:ascii="Times New Roman" w:hAnsi="Times New Roman" w:cs="Times New Roman"/>
      <w:sz w:val="24"/>
      <w:szCs w:val="24"/>
      <w:lang w:eastAsia="es-VE"/>
    </w:rPr>
  </w:style>
  <w:style w:type="paragraph" w:styleId="Ttulo1">
    <w:name w:val="heading 1"/>
    <w:basedOn w:val="Normal"/>
    <w:next w:val="Normal"/>
    <w:link w:val="Ttulo1Car"/>
    <w:qFormat/>
    <w:rsid w:val="00782308"/>
    <w:pPr>
      <w:keepNext/>
      <w:numPr>
        <w:numId w:val="1"/>
      </w:numPr>
      <w:pBdr>
        <w:bottom w:val="single" w:sz="4" w:space="1" w:color="800000"/>
      </w:pBdr>
      <w:ind w:left="360"/>
      <w:jc w:val="both"/>
      <w:outlineLvl w:val="0"/>
    </w:pPr>
    <w:rPr>
      <w:rFonts w:ascii="Tahoma" w:eastAsia="Times New Roman" w:hAnsi="Tahoma" w:cs="Arial"/>
      <w:b/>
      <w:bCs/>
      <w:kern w:val="32"/>
      <w:sz w:val="20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82308"/>
    <w:pPr>
      <w:keepNext/>
      <w:numPr>
        <w:ilvl w:val="1"/>
        <w:numId w:val="1"/>
      </w:numPr>
      <w:ind w:left="432"/>
      <w:jc w:val="both"/>
      <w:outlineLvl w:val="1"/>
    </w:pPr>
    <w:rPr>
      <w:rFonts w:ascii="Tahoma" w:eastAsia="Times New Roman" w:hAnsi="Tahoma" w:cs="Arial"/>
      <w:b/>
      <w:bCs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82308"/>
    <w:pPr>
      <w:keepNext/>
      <w:numPr>
        <w:ilvl w:val="2"/>
        <w:numId w:val="1"/>
      </w:numPr>
      <w:ind w:left="504"/>
      <w:jc w:val="both"/>
      <w:outlineLvl w:val="2"/>
    </w:pPr>
    <w:rPr>
      <w:rFonts w:ascii="Tahoma" w:eastAsia="Times New Roman" w:hAnsi="Tahoma" w:cs="Arial"/>
      <w:b/>
      <w:bCs/>
      <w:i/>
      <w:sz w:val="20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782308"/>
    <w:pPr>
      <w:keepNext/>
      <w:numPr>
        <w:numId w:val="2"/>
      </w:numPr>
      <w:jc w:val="both"/>
      <w:outlineLvl w:val="3"/>
    </w:pPr>
    <w:rPr>
      <w:rFonts w:ascii="Tahoma" w:eastAsia="Times New Roman" w:hAnsi="Tahoma"/>
      <w:b/>
      <w:bCs/>
      <w:color w:val="5F5F5F"/>
      <w:sz w:val="20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82308"/>
    <w:pPr>
      <w:ind w:left="708"/>
      <w:jc w:val="both"/>
      <w:outlineLvl w:val="4"/>
    </w:pPr>
    <w:rPr>
      <w:rFonts w:ascii="Tahoma" w:eastAsia="Times New Roman" w:hAnsi="Tahoma"/>
      <w:b/>
      <w:bCs/>
      <w:i/>
      <w:iCs/>
      <w:color w:val="808080"/>
      <w:sz w:val="20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82308"/>
    <w:pPr>
      <w:numPr>
        <w:ilvl w:val="5"/>
        <w:numId w:val="3"/>
      </w:numPr>
      <w:spacing w:before="240" w:after="60"/>
      <w:jc w:val="both"/>
      <w:outlineLvl w:val="5"/>
    </w:pPr>
    <w:rPr>
      <w:rFonts w:ascii="Tahoma" w:eastAsia="Times New Roman" w:hAnsi="Tahoma"/>
      <w:i/>
      <w:sz w:val="22"/>
      <w:szCs w:val="20"/>
      <w:lang w:val="es-ES_tradnl"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82308"/>
    <w:pPr>
      <w:numPr>
        <w:ilvl w:val="6"/>
        <w:numId w:val="3"/>
      </w:numPr>
      <w:spacing w:before="240" w:after="60"/>
      <w:jc w:val="both"/>
      <w:outlineLvl w:val="6"/>
    </w:pPr>
    <w:rPr>
      <w:rFonts w:ascii="Arial" w:eastAsia="Times New Roman" w:hAnsi="Arial"/>
      <w:sz w:val="20"/>
      <w:szCs w:val="20"/>
      <w:lang w:val="es-ES_tradnl"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82308"/>
    <w:pPr>
      <w:numPr>
        <w:ilvl w:val="7"/>
        <w:numId w:val="3"/>
      </w:numPr>
      <w:spacing w:before="240" w:after="60"/>
      <w:jc w:val="both"/>
      <w:outlineLvl w:val="7"/>
    </w:pPr>
    <w:rPr>
      <w:rFonts w:ascii="Arial" w:eastAsia="Times New Roman" w:hAnsi="Arial"/>
      <w:i/>
      <w:sz w:val="20"/>
      <w:szCs w:val="20"/>
      <w:lang w:val="es-ES_tradnl" w:eastAsia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82308"/>
    <w:pPr>
      <w:numPr>
        <w:ilvl w:val="8"/>
        <w:numId w:val="3"/>
      </w:numPr>
      <w:spacing w:before="240" w:after="60"/>
      <w:jc w:val="both"/>
      <w:outlineLvl w:val="8"/>
    </w:pPr>
    <w:rPr>
      <w:rFonts w:ascii="Arial" w:eastAsia="Times New Roman" w:hAnsi="Arial"/>
      <w:b/>
      <w:i/>
      <w:sz w:val="1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82308"/>
    <w:rPr>
      <w:rFonts w:ascii="Tahoma" w:eastAsia="Times New Roman" w:hAnsi="Tahoma" w:cs="Arial"/>
      <w:b/>
      <w:bCs/>
      <w:kern w:val="32"/>
      <w:sz w:val="20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782308"/>
    <w:rPr>
      <w:rFonts w:ascii="Tahoma" w:eastAsia="Times New Roman" w:hAnsi="Tahoma" w:cs="Arial"/>
      <w:b/>
      <w:bCs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82308"/>
    <w:rPr>
      <w:rFonts w:ascii="Tahoma" w:eastAsia="Times New Roman" w:hAnsi="Tahoma" w:cs="Arial"/>
      <w:b/>
      <w:bCs/>
      <w:i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82308"/>
    <w:rPr>
      <w:rFonts w:ascii="Tahoma" w:eastAsia="Times New Roman" w:hAnsi="Tahoma" w:cs="Times New Roman"/>
      <w:b/>
      <w:bCs/>
      <w:color w:val="5F5F5F"/>
      <w:sz w:val="20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782308"/>
    <w:rPr>
      <w:rFonts w:ascii="Tahoma" w:eastAsia="Times New Roman" w:hAnsi="Tahoma" w:cs="Times New Roman"/>
      <w:b/>
      <w:bCs/>
      <w:i/>
      <w:iCs/>
      <w:color w:val="808080"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782308"/>
    <w:rPr>
      <w:rFonts w:ascii="Tahoma" w:eastAsia="Times New Roman" w:hAnsi="Tahoma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semiHidden/>
    <w:rsid w:val="00782308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semiHidden/>
    <w:rsid w:val="00782308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semiHidden/>
    <w:rsid w:val="00782308"/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78230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308"/>
    <w:rPr>
      <w:color w:val="800080"/>
      <w:u w:val="single"/>
    </w:rPr>
  </w:style>
  <w:style w:type="paragraph" w:styleId="TDC1">
    <w:name w:val="toc 1"/>
    <w:basedOn w:val="Normal"/>
    <w:next w:val="Normal"/>
    <w:autoRedefine/>
    <w:semiHidden/>
    <w:unhideWhenUsed/>
    <w:rsid w:val="00782308"/>
    <w:pPr>
      <w:jc w:val="both"/>
    </w:pPr>
    <w:rPr>
      <w:rFonts w:ascii="Tahoma" w:eastAsia="Times New Roman" w:hAnsi="Tahoma"/>
      <w:sz w:val="20"/>
      <w:lang w:val="es-ES" w:eastAsia="es-ES"/>
    </w:rPr>
  </w:style>
  <w:style w:type="paragraph" w:styleId="TDC2">
    <w:name w:val="toc 2"/>
    <w:basedOn w:val="Normal"/>
    <w:next w:val="Normal"/>
    <w:autoRedefine/>
    <w:semiHidden/>
    <w:unhideWhenUsed/>
    <w:rsid w:val="00782308"/>
    <w:pPr>
      <w:ind w:left="240"/>
      <w:jc w:val="both"/>
    </w:pPr>
    <w:rPr>
      <w:rFonts w:ascii="Tahoma" w:eastAsia="Times New Roman" w:hAnsi="Tahoma"/>
      <w:sz w:val="20"/>
      <w:lang w:val="es-ES" w:eastAsia="es-ES"/>
    </w:rPr>
  </w:style>
  <w:style w:type="paragraph" w:styleId="Textocomentario">
    <w:name w:val="annotation text"/>
    <w:basedOn w:val="Normal"/>
    <w:link w:val="TextocomentarioCar"/>
    <w:semiHidden/>
    <w:unhideWhenUsed/>
    <w:rsid w:val="00782308"/>
    <w:pPr>
      <w:jc w:val="both"/>
    </w:pPr>
    <w:rPr>
      <w:rFonts w:ascii="Tahoma" w:eastAsia="Times New Roman" w:hAnsi="Tahom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2308"/>
    <w:rPr>
      <w:rFonts w:ascii="Tahoma" w:eastAsia="Times New Roman" w:hAnsi="Tahoma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unhideWhenUsed/>
    <w:rsid w:val="00782308"/>
    <w:pPr>
      <w:tabs>
        <w:tab w:val="center" w:pos="4252"/>
        <w:tab w:val="right" w:pos="8504"/>
      </w:tabs>
      <w:jc w:val="both"/>
    </w:pPr>
    <w:rPr>
      <w:rFonts w:ascii="Tahoma" w:eastAsia="Times New Roman" w:hAnsi="Tahoma"/>
      <w:sz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782308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unhideWhenUsed/>
    <w:rsid w:val="00782308"/>
    <w:pPr>
      <w:tabs>
        <w:tab w:val="center" w:pos="4252"/>
        <w:tab w:val="right" w:pos="8504"/>
      </w:tabs>
      <w:jc w:val="both"/>
    </w:pPr>
    <w:rPr>
      <w:rFonts w:ascii="Tahoma" w:eastAsia="Times New Roman" w:hAnsi="Tahoma"/>
      <w:sz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782308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Fecha">
    <w:name w:val="Date"/>
    <w:basedOn w:val="Normal"/>
    <w:next w:val="Normal"/>
    <w:link w:val="FechaCar"/>
    <w:semiHidden/>
    <w:unhideWhenUsed/>
    <w:rsid w:val="00782308"/>
    <w:pPr>
      <w:jc w:val="right"/>
    </w:pPr>
    <w:rPr>
      <w:rFonts w:ascii="Tahoma" w:eastAsia="Times New Roman" w:hAnsi="Tahoma"/>
      <w:sz w:val="20"/>
      <w:lang w:val="es-ES" w:eastAsia="es-ES"/>
    </w:rPr>
  </w:style>
  <w:style w:type="character" w:customStyle="1" w:styleId="FechaCar">
    <w:name w:val="Fecha Car"/>
    <w:basedOn w:val="Fuentedeprrafopredeter"/>
    <w:link w:val="Fecha"/>
    <w:semiHidden/>
    <w:rsid w:val="00782308"/>
    <w:rPr>
      <w:rFonts w:ascii="Tahoma" w:eastAsia="Times New Roman" w:hAnsi="Tahoma" w:cs="Times New Roman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3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08"/>
    <w:rPr>
      <w:rFonts w:ascii="Tahoma" w:hAnsi="Tahoma" w:cs="Tahoma"/>
      <w:sz w:val="16"/>
      <w:szCs w:val="16"/>
      <w:lang w:eastAsia="es-VE"/>
    </w:rPr>
  </w:style>
  <w:style w:type="paragraph" w:styleId="Prrafodelista">
    <w:name w:val="List Paragraph"/>
    <w:basedOn w:val="Normal"/>
    <w:uiPriority w:val="34"/>
    <w:qFormat/>
    <w:rsid w:val="00782308"/>
    <w:pPr>
      <w:ind w:left="720"/>
    </w:pPr>
    <w:rPr>
      <w:rFonts w:eastAsia="Calibri"/>
      <w:lang w:val="es-ES" w:eastAsia="es-ES"/>
    </w:rPr>
  </w:style>
  <w:style w:type="paragraph" w:customStyle="1" w:styleId="Textodeglobo2">
    <w:name w:val="Texto de globo2"/>
    <w:basedOn w:val="Normal"/>
    <w:semiHidden/>
    <w:rsid w:val="00782308"/>
    <w:pPr>
      <w:jc w:val="both"/>
    </w:pPr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Asuntodelcomentario1">
    <w:name w:val="Asunto del comentario1"/>
    <w:basedOn w:val="Textocomentario"/>
    <w:next w:val="Textocomentario"/>
    <w:semiHidden/>
    <w:rsid w:val="00782308"/>
    <w:rPr>
      <w:b/>
      <w:bCs/>
    </w:rPr>
  </w:style>
  <w:style w:type="paragraph" w:customStyle="1" w:styleId="Textodeglobo1">
    <w:name w:val="Texto de globo1"/>
    <w:basedOn w:val="Normal"/>
    <w:semiHidden/>
    <w:rsid w:val="00782308"/>
    <w:pPr>
      <w:jc w:val="both"/>
    </w:pPr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egrita">
    <w:name w:val="Negrita"/>
    <w:basedOn w:val="Normal"/>
    <w:rsid w:val="00782308"/>
    <w:pPr>
      <w:jc w:val="both"/>
    </w:pPr>
    <w:rPr>
      <w:rFonts w:ascii="Tahoma" w:eastAsia="Times New Roman" w:hAnsi="Tahoma"/>
      <w:b/>
      <w:sz w:val="20"/>
      <w:lang w:val="es-ES" w:eastAsia="es-ES"/>
    </w:rPr>
  </w:style>
  <w:style w:type="paragraph" w:customStyle="1" w:styleId="Portada1">
    <w:name w:val="Portada 1"/>
    <w:basedOn w:val="Normal"/>
    <w:rsid w:val="00782308"/>
    <w:pPr>
      <w:jc w:val="center"/>
    </w:pPr>
    <w:rPr>
      <w:rFonts w:ascii="Tahoma" w:eastAsia="Times New Roman" w:hAnsi="Tahoma"/>
      <w:sz w:val="40"/>
      <w:szCs w:val="20"/>
      <w:lang w:val="es-ES" w:eastAsia="es-ES"/>
    </w:rPr>
  </w:style>
  <w:style w:type="paragraph" w:customStyle="1" w:styleId="Portada2">
    <w:name w:val="Portada 2"/>
    <w:basedOn w:val="Normal"/>
    <w:rsid w:val="00782308"/>
    <w:pPr>
      <w:jc w:val="center"/>
    </w:pPr>
    <w:rPr>
      <w:rFonts w:ascii="Tahoma" w:eastAsia="Times New Roman" w:hAnsi="Tahoma"/>
      <w:szCs w:val="20"/>
      <w:lang w:val="es-ES" w:eastAsia="es-ES"/>
    </w:rPr>
  </w:style>
  <w:style w:type="paragraph" w:customStyle="1" w:styleId="Figuras">
    <w:name w:val="Figuras"/>
    <w:basedOn w:val="Normal"/>
    <w:rsid w:val="00782308"/>
    <w:pPr>
      <w:numPr>
        <w:numId w:val="4"/>
      </w:numPr>
      <w:jc w:val="center"/>
    </w:pPr>
    <w:rPr>
      <w:rFonts w:ascii="Tahoma" w:eastAsia="Times New Roman" w:hAnsi="Tahoma"/>
      <w:i/>
      <w:sz w:val="18"/>
      <w:lang w:val="es-ES" w:eastAsia="es-ES"/>
    </w:rPr>
  </w:style>
  <w:style w:type="paragraph" w:customStyle="1" w:styleId="Tablas">
    <w:name w:val="Tablas"/>
    <w:basedOn w:val="Normal"/>
    <w:rsid w:val="00782308"/>
    <w:pPr>
      <w:numPr>
        <w:numId w:val="5"/>
      </w:numPr>
      <w:jc w:val="center"/>
    </w:pPr>
    <w:rPr>
      <w:rFonts w:ascii="Tahoma" w:eastAsia="Times New Roman" w:hAnsi="Tahoma"/>
      <w:i/>
      <w:sz w:val="18"/>
      <w:lang w:val="es-ES" w:eastAsia="es-ES"/>
    </w:rPr>
  </w:style>
  <w:style w:type="paragraph" w:customStyle="1" w:styleId="Vietas">
    <w:name w:val="Viñetas"/>
    <w:basedOn w:val="Normal"/>
    <w:rsid w:val="00782308"/>
    <w:pPr>
      <w:numPr>
        <w:numId w:val="6"/>
      </w:numPr>
      <w:jc w:val="both"/>
    </w:pPr>
    <w:rPr>
      <w:rFonts w:ascii="Tahoma" w:eastAsia="Times New Roman" w:hAnsi="Tahoma"/>
      <w:sz w:val="20"/>
      <w:lang w:val="es-ES" w:eastAsia="es-ES"/>
    </w:rPr>
  </w:style>
  <w:style w:type="paragraph" w:customStyle="1" w:styleId="PreformattedText">
    <w:name w:val="Preformatted Text"/>
    <w:basedOn w:val="Normal"/>
    <w:rsid w:val="00782308"/>
    <w:pPr>
      <w:widowControl w:val="0"/>
      <w:suppressAutoHyphens/>
    </w:pPr>
    <w:rPr>
      <w:rFonts w:ascii="DejaVu Sans Mono" w:eastAsia="DejaVu Sans Mono" w:hAnsi="DejaVu Sans Mono" w:cs="DejaVu Sans Mono"/>
      <w:kern w:val="2"/>
      <w:sz w:val="20"/>
      <w:szCs w:val="20"/>
      <w:lang w:eastAsia="ar-SA"/>
    </w:rPr>
  </w:style>
  <w:style w:type="character" w:styleId="Refdecomentario">
    <w:name w:val="annotation reference"/>
    <w:semiHidden/>
    <w:unhideWhenUsed/>
    <w:rsid w:val="00782308"/>
    <w:rPr>
      <w:sz w:val="16"/>
      <w:szCs w:val="16"/>
    </w:rPr>
  </w:style>
  <w:style w:type="character" w:styleId="Nmerodepgina">
    <w:name w:val="page number"/>
    <w:semiHidden/>
    <w:unhideWhenUsed/>
    <w:rsid w:val="00782308"/>
    <w:rPr>
      <w:rFonts w:ascii="Tahoma" w:hAnsi="Tahoma" w:cs="Tahoma" w:hint="default"/>
      <w:sz w:val="20"/>
    </w:rPr>
  </w:style>
  <w:style w:type="character" w:customStyle="1" w:styleId="estilocorreo28">
    <w:name w:val="estilocorreo28"/>
    <w:basedOn w:val="Fuentedeprrafopredeter"/>
    <w:semiHidden/>
    <w:rsid w:val="00782308"/>
    <w:rPr>
      <w:rFonts w:asciiTheme="minorHAnsi" w:eastAsiaTheme="minorHAnsi" w:hAnsiTheme="minorHAnsi" w:cstheme="minorBidi" w:hint="default"/>
      <w:color w:val="1F497D" w:themeColor="dark2"/>
      <w:sz w:val="22"/>
      <w:szCs w:val="22"/>
    </w:rPr>
  </w:style>
  <w:style w:type="character" w:customStyle="1" w:styleId="Indicador">
    <w:name w:val="Indicador"/>
    <w:rsid w:val="00782308"/>
    <w:rPr>
      <w:i/>
      <w:iCs/>
      <w:color w:val="0000FF"/>
    </w:rPr>
  </w:style>
  <w:style w:type="table" w:styleId="Tablaconcuadrcula">
    <w:name w:val="Table Grid"/>
    <w:basedOn w:val="Tablanormal"/>
    <w:rsid w:val="00782308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50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4127</Words>
  <Characters>22701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 Marla</dc:creator>
  <cp:lastModifiedBy>Irvic Rauseo</cp:lastModifiedBy>
  <cp:revision>2</cp:revision>
  <cp:lastPrinted>2015-05-14T19:17:00Z</cp:lastPrinted>
  <dcterms:created xsi:type="dcterms:W3CDTF">2015-06-25T21:39:00Z</dcterms:created>
  <dcterms:modified xsi:type="dcterms:W3CDTF">2015-06-25T21:39:00Z</dcterms:modified>
</cp:coreProperties>
</file>